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kn-slo7top-left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920"/>
        <w:gridCol w:w="1400"/>
      </w:tblGrid>
      <w:tr w:rsidR="00501F4D" w14:paraId="1735B772" w14:textId="77777777">
        <w:trPr>
          <w:tblCellSpacing w:w="0" w:type="dxa"/>
        </w:trPr>
        <w:tc>
          <w:tcPr>
            <w:tcW w:w="9920" w:type="dxa"/>
            <w:tcMar>
              <w:top w:w="0" w:type="dxa"/>
              <w:left w:w="0" w:type="dxa"/>
              <w:bottom w:w="240" w:type="dxa"/>
              <w:right w:w="133" w:type="dxa"/>
            </w:tcMar>
            <w:hideMark/>
          </w:tcPr>
          <w:p w14:paraId="59837A88" w14:textId="172A7888" w:rsidR="00501F4D" w:rsidRDefault="00000000">
            <w:pPr>
              <w:pStyle w:val="skn-slo7name"/>
              <w:pBdr>
                <w:top w:val="none" w:sz="0" w:space="0" w:color="auto"/>
              </w:pBdr>
              <w:ind w:right="400"/>
              <w:rPr>
                <w:rStyle w:val="skn-slo7top-left-boxname-sec"/>
                <w:color w:val="050505"/>
              </w:rPr>
            </w:pPr>
            <w:r>
              <w:rPr>
                <w:rStyle w:val="span"/>
                <w:color w:val="050505"/>
              </w:rPr>
              <w:t>JINGJING YU</w:t>
            </w:r>
          </w:p>
          <w:p w14:paraId="24009FAE" w14:textId="77777777" w:rsidR="00501F4D" w:rsidRDefault="00000000">
            <w:pPr>
              <w:pStyle w:val="skn-slo7top-left-boxname-secParagraph"/>
              <w:pBdr>
                <w:bottom w:val="none" w:sz="0" w:space="0" w:color="auto"/>
                <w:right w:val="none" w:sz="0" w:space="0" w:color="auto"/>
              </w:pBdr>
              <w:spacing w:line="20" w:lineRule="atLeast"/>
              <w:ind w:right="400"/>
              <w:textAlignment w:val="auto"/>
              <w:rPr>
                <w:rStyle w:val="skn-slo7top-left-boxname-sec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color w:val="FFFFFF"/>
                <w:sz w:val="2"/>
              </w:rPr>
              <w:t>.</w:t>
            </w:r>
          </w:p>
        </w:tc>
        <w:tc>
          <w:tcPr>
            <w:tcW w:w="1400" w:type="dxa"/>
            <w:tcMar>
              <w:top w:w="0" w:type="dxa"/>
              <w:left w:w="0" w:type="dxa"/>
              <w:bottom w:w="240" w:type="dxa"/>
              <w:right w:w="0" w:type="dxa"/>
            </w:tcMar>
            <w:hideMark/>
          </w:tcPr>
          <w:p w14:paraId="46FA9BBF" w14:textId="1DB92EB8" w:rsidR="00501F4D" w:rsidRDefault="00501F4D">
            <w:pPr>
              <w:pStyle w:val="div"/>
              <w:spacing w:line="280" w:lineRule="atLeast"/>
              <w:ind w:right="266"/>
              <w:rPr>
                <w:rStyle w:val="skn-slo7sectionphoto-cv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</w:p>
        </w:tc>
      </w:tr>
    </w:tbl>
    <w:p w14:paraId="02CB47B7" w14:textId="77777777" w:rsidR="00501F4D" w:rsidRDefault="00501F4D">
      <w:pPr>
        <w:rPr>
          <w:vanish/>
        </w:rPr>
      </w:pPr>
    </w:p>
    <w:tbl>
      <w:tblPr>
        <w:tblStyle w:val="skn-slo7cntc-container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320"/>
      </w:tblGrid>
      <w:tr w:rsidR="00501F4D" w14:paraId="5A40ECF7" w14:textId="77777777">
        <w:trPr>
          <w:tblCellSpacing w:w="0" w:type="dxa"/>
        </w:trPr>
        <w:tc>
          <w:tcPr>
            <w:tcW w:w="11320" w:type="dxa"/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6"/>
            </w:tblGrid>
            <w:tr w:rsidR="00501F4D" w14:paraId="2BAF4751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 w14:paraId="4B8AECE7" w14:textId="77777777" w:rsidR="00501F4D" w:rsidRDefault="00000000">
                  <w:pPr>
                    <w:pStyle w:val="skn-slo7addressaddr-details"/>
                    <w:spacing w:before="160" w:after="160" w:line="280" w:lineRule="atLeast"/>
                    <w:ind w:left="160" w:right="220"/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7cntc-secsection"/>
                      <w:rFonts w:ascii="Open Sans" w:eastAsia="Open Sans" w:hAnsi="Open Sans" w:cs="Open Sans"/>
                      <w:noProof/>
                      <w:color w:val="050505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687AC7A3" wp14:editId="4949B006">
                        <wp:simplePos x="0" y="0"/>
                        <wp:positionH relativeFrom="character">
                          <wp:posOffset>-19050</wp:posOffset>
                        </wp:positionH>
                        <wp:positionV relativeFrom="paragraph">
                          <wp:posOffset>69932</wp:posOffset>
                        </wp:positionV>
                        <wp:extent cx="228938" cy="229072"/>
                        <wp:effectExtent l="0" t="0" r="0" b="0"/>
                        <wp:wrapNone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        </w:t>
                  </w:r>
                  <w:r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020 424 2385 </w:t>
                  </w:r>
                </w:p>
              </w:tc>
            </w:tr>
          </w:tbl>
          <w:p w14:paraId="7E4FC065" w14:textId="77777777" w:rsidR="00501F4D" w:rsidRDefault="00000000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4"/>
            </w:tblGrid>
            <w:tr w:rsidR="00501F4D" w14:paraId="6D2D8FD1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 w14:paraId="5494D7F4" w14:textId="77777777" w:rsidR="00501F4D" w:rsidRDefault="00000000">
                  <w:pPr>
                    <w:pStyle w:val="skn-slo7addressaddr-details"/>
                    <w:spacing w:before="160" w:after="160" w:line="280" w:lineRule="atLeast"/>
                    <w:ind w:left="160" w:right="220"/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7cntc-secsection"/>
                      <w:rFonts w:ascii="Open Sans" w:eastAsia="Open Sans" w:hAnsi="Open Sans" w:cs="Open Sans"/>
                      <w:noProof/>
                      <w:color w:val="050505"/>
                      <w:sz w:val="20"/>
                      <w:szCs w:val="20"/>
                    </w:rPr>
                    <w:drawing>
                      <wp:anchor distT="0" distB="0" distL="114300" distR="114300" simplePos="0" relativeHeight="251659264" behindDoc="0" locked="0" layoutInCell="1" allowOverlap="1" wp14:anchorId="2AF2C107" wp14:editId="3DE40422">
                        <wp:simplePos x="0" y="0"/>
                        <wp:positionH relativeFrom="character">
                          <wp:posOffset>-19050</wp:posOffset>
                        </wp:positionH>
                        <wp:positionV relativeFrom="paragraph">
                          <wp:posOffset>69932</wp:posOffset>
                        </wp:positionV>
                        <wp:extent cx="228938" cy="229072"/>
                        <wp:effectExtent l="0" t="0" r="0" b="0"/>
                        <wp:wrapNone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        </w:t>
                  </w:r>
                  <w:r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Ellyjj1@hotmail.com </w:t>
                  </w:r>
                </w:p>
              </w:tc>
            </w:tr>
          </w:tbl>
          <w:p w14:paraId="07F33F83" w14:textId="77777777" w:rsidR="00501F4D" w:rsidRDefault="00000000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5"/>
            </w:tblGrid>
            <w:tr w:rsidR="00501F4D" w14:paraId="17DD2AFD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E1E1E1"/>
                  <w:tcMar>
                    <w:left w:w="0" w:type="dxa"/>
                    <w:right w:w="0" w:type="dxa"/>
                  </w:tcMar>
                </w:tcPr>
                <w:p w14:paraId="19D83E5D" w14:textId="77777777" w:rsidR="00501F4D" w:rsidRDefault="00000000">
                  <w:pPr>
                    <w:pStyle w:val="skn-slo7addressaddr-details"/>
                    <w:spacing w:before="160" w:after="160" w:line="280" w:lineRule="atLeast"/>
                    <w:ind w:left="160" w:right="220"/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7cntc-secsection"/>
                      <w:rFonts w:ascii="Open Sans" w:eastAsia="Open Sans" w:hAnsi="Open Sans" w:cs="Open Sans"/>
                      <w:noProof/>
                      <w:color w:val="050505"/>
                      <w:sz w:val="20"/>
                      <w:szCs w:val="20"/>
                    </w:rPr>
                    <w:drawing>
                      <wp:anchor distT="0" distB="0" distL="114300" distR="114300" simplePos="0" relativeHeight="251660288" behindDoc="0" locked="0" layoutInCell="1" allowOverlap="1" wp14:anchorId="6F7F56FA" wp14:editId="0338B1BB">
                        <wp:simplePos x="0" y="0"/>
                        <wp:positionH relativeFrom="character">
                          <wp:posOffset>-19050</wp:posOffset>
                        </wp:positionH>
                        <wp:positionV relativeFrom="paragraph">
                          <wp:posOffset>69932</wp:posOffset>
                        </wp:positionV>
                        <wp:extent cx="228938" cy="229072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        </w:t>
                  </w:r>
                  <w:r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Auckland </w:t>
                  </w:r>
                </w:p>
              </w:tc>
            </w:tr>
          </w:tbl>
          <w:p w14:paraId="1AC6DE0A" w14:textId="77777777" w:rsidR="00501F4D" w:rsidRDefault="00000000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07CF9693" w14:textId="77777777" w:rsidR="00501F4D" w:rsidRDefault="00501F4D">
      <w:pPr>
        <w:rPr>
          <w:vanish/>
        </w:rPr>
      </w:pPr>
    </w:p>
    <w:tbl>
      <w:tblPr>
        <w:tblStyle w:val="skn-slo7par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86"/>
      </w:tblGrid>
      <w:tr w:rsidR="00501F4D" w14:paraId="6F225EE1" w14:textId="77777777">
        <w:trPr>
          <w:tblCellSpacing w:w="0" w:type="dxa"/>
        </w:trPr>
        <w:tc>
          <w:tcPr>
            <w:tcW w:w="0" w:type="auto"/>
            <w:tcBorders>
              <w:top w:val="none" w:sz="0" w:space="0" w:color="E1E1E1"/>
              <w:left w:val="none" w:sz="0" w:space="0" w:color="E1E1E1"/>
              <w:bottom w:val="single" w:sz="16" w:space="0" w:color="E1E1E1"/>
              <w:right w:val="none" w:sz="0" w:space="0" w:color="E1E1E1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41D04CE2" w14:textId="77777777" w:rsidR="00501F4D" w:rsidRDefault="00000000">
            <w:pPr>
              <w:rPr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kn-slo7par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Professional Summary</w:t>
            </w:r>
          </w:p>
        </w:tc>
      </w:tr>
    </w:tbl>
    <w:p w14:paraId="149EC358" w14:textId="77777777" w:rsidR="00501F4D" w:rsidRDefault="00000000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29B8C623" w14:textId="1A5ECF78" w:rsidR="00501F4D" w:rsidRDefault="00000000" w:rsidP="00C7190C">
      <w:pPr>
        <w:pStyle w:val="p"/>
        <w:spacing w:line="280" w:lineRule="atLeast"/>
        <w:ind w:firstLine="360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With over a decade of work experience, my approach blends strong problem-solving skills with effective customer relations, providing exceptional technical support to coworkers</w:t>
      </w:r>
      <w:r w:rsidR="00372591">
        <w:rPr>
          <w:rFonts w:ascii="Open Sans" w:eastAsia="Open Sans" w:hAnsi="Open Sans" w:cs="Open Sans"/>
          <w:color w:val="050505"/>
          <w:sz w:val="20"/>
          <w:szCs w:val="20"/>
        </w:rPr>
        <w:t xml:space="preserve"> and </w:t>
      </w:r>
      <w:r>
        <w:rPr>
          <w:rFonts w:ascii="Open Sans" w:eastAsia="Open Sans" w:hAnsi="Open Sans" w:cs="Open Sans"/>
          <w:color w:val="050505"/>
          <w:sz w:val="20"/>
          <w:szCs w:val="20"/>
        </w:rPr>
        <w:t>driving projects to successful completion while ensuring cost control.</w:t>
      </w:r>
    </w:p>
    <w:p w14:paraId="4257D734" w14:textId="7F252376" w:rsidR="00C7190C" w:rsidRDefault="00724FA0" w:rsidP="00C7190C">
      <w:pPr>
        <w:pStyle w:val="p"/>
        <w:spacing w:line="280" w:lineRule="atLeast"/>
        <w:ind w:firstLine="360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I am a rapid learner and prepared to be a passionate programme</w:t>
      </w:r>
      <w:r w:rsidR="00432609">
        <w:rPr>
          <w:rFonts w:ascii="Open Sans" w:eastAsia="Open Sans" w:hAnsi="Open Sans" w:cs="Open Sans"/>
          <w:color w:val="050505"/>
          <w:sz w:val="20"/>
          <w:szCs w:val="20"/>
        </w:rPr>
        <w:t>r</w:t>
      </w:r>
      <w:r>
        <w:rPr>
          <w:rFonts w:ascii="Open Sans" w:eastAsia="Open Sans" w:hAnsi="Open Sans" w:cs="Open Sans"/>
          <w:color w:val="050505"/>
          <w:sz w:val="20"/>
          <w:szCs w:val="20"/>
        </w:rPr>
        <w:t xml:space="preserve">. </w:t>
      </w:r>
      <w:r w:rsidR="00965AC5">
        <w:rPr>
          <w:rFonts w:ascii="Open Sans" w:hAnsi="Open Sans" w:cs="Open Sans"/>
          <w:sz w:val="21"/>
          <w:szCs w:val="21"/>
          <w:shd w:val="clear" w:color="auto" w:fill="FFFFFF"/>
        </w:rPr>
        <w:t> I am delving into web development (JS + HTML) and front-end web frameworks (React), alongside mastering CI/CD practices geared towards acclimating to New Zealand's work environment.</w:t>
      </w:r>
    </w:p>
    <w:p w14:paraId="2C13CEDB" w14:textId="77777777" w:rsidR="00F51FF1" w:rsidRDefault="00F51FF1">
      <w:pPr>
        <w:pStyle w:val="p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</w:p>
    <w:tbl>
      <w:tblPr>
        <w:tblStyle w:val="skn-slo7par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604"/>
      </w:tblGrid>
      <w:tr w:rsidR="00F51FF1" w14:paraId="0CB90FAF" w14:textId="77777777" w:rsidTr="00C111C7">
        <w:trPr>
          <w:tblCellSpacing w:w="0" w:type="dxa"/>
        </w:trPr>
        <w:tc>
          <w:tcPr>
            <w:tcW w:w="0" w:type="auto"/>
            <w:tcBorders>
              <w:top w:val="none" w:sz="0" w:space="0" w:color="E1E1E1"/>
              <w:left w:val="none" w:sz="0" w:space="0" w:color="E1E1E1"/>
              <w:bottom w:val="single" w:sz="16" w:space="0" w:color="E1E1E1"/>
              <w:right w:val="none" w:sz="0" w:space="0" w:color="E1E1E1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3BE2F40B" w14:textId="00E2C163" w:rsidR="00F51FF1" w:rsidRDefault="00850A09" w:rsidP="00C111C7">
            <w:pPr>
              <w:rPr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 w:rsidRPr="00850A09">
              <w:rPr>
                <w:rStyle w:val="skn-slo7par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Professional Links</w:t>
            </w:r>
          </w:p>
        </w:tc>
      </w:tr>
    </w:tbl>
    <w:p w14:paraId="329B5D34" w14:textId="77777777" w:rsidR="00F51FF1" w:rsidRDefault="00F51FF1" w:rsidP="00F51FF1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2B036268" w14:textId="1EB2FFC0" w:rsidR="00F51FF1" w:rsidRDefault="00327D66" w:rsidP="00466BF0">
      <w:pPr>
        <w:pStyle w:val="p"/>
        <w:spacing w:line="276" w:lineRule="auto"/>
        <w:rPr>
          <w:rFonts w:ascii="Open Sans" w:eastAsiaTheme="minorEastAsia" w:hAnsi="Open Sans" w:cs="Open Sans"/>
          <w:color w:val="050505"/>
          <w:sz w:val="20"/>
          <w:szCs w:val="20"/>
          <w:lang w:eastAsia="zh-CN"/>
        </w:rPr>
      </w:pPr>
      <w:r>
        <w:rPr>
          <w:rFonts w:ascii="Open Sans" w:eastAsiaTheme="minorEastAsia" w:hAnsi="Open Sans" w:cs="Open Sans" w:hint="eastAsia"/>
          <w:color w:val="050505"/>
          <w:sz w:val="20"/>
          <w:szCs w:val="20"/>
          <w:lang w:eastAsia="zh-CN"/>
        </w:rPr>
        <w:t xml:space="preserve">GitHub: </w:t>
      </w:r>
      <w:hyperlink r:id="rId8" w:history="1">
        <w:r w:rsidRPr="00985F84">
          <w:rPr>
            <w:rStyle w:val="Hyperlink"/>
            <w:rFonts w:ascii="Open Sans" w:eastAsia="Open Sans" w:hAnsi="Open Sans" w:cs="Open Sans"/>
            <w:sz w:val="20"/>
            <w:szCs w:val="20"/>
          </w:rPr>
          <w:t>https://github.com/ellyjj1</w:t>
        </w:r>
      </w:hyperlink>
      <w:r w:rsidR="003860DF">
        <w:rPr>
          <w:rStyle w:val="Hyperlink"/>
          <w:rFonts w:ascii="Open Sans" w:eastAsia="Open Sans" w:hAnsi="Open Sans" w:cs="Open Sans"/>
          <w:sz w:val="20"/>
          <w:szCs w:val="20"/>
        </w:rPr>
        <w:t xml:space="preserve"> </w:t>
      </w:r>
    </w:p>
    <w:p w14:paraId="78E72105" w14:textId="7D1C93C0" w:rsidR="00327D66" w:rsidRDefault="00327D66" w:rsidP="00466BF0">
      <w:pPr>
        <w:pStyle w:val="p"/>
        <w:spacing w:line="276" w:lineRule="auto"/>
        <w:rPr>
          <w:rStyle w:val="Hyperlink"/>
          <w:rFonts w:ascii="Open Sans" w:eastAsiaTheme="minorEastAsia" w:hAnsi="Open Sans" w:cs="Open Sans"/>
          <w:sz w:val="20"/>
          <w:szCs w:val="20"/>
          <w:lang w:eastAsia="zh-CN"/>
        </w:rPr>
      </w:pPr>
      <w:r>
        <w:rPr>
          <w:rFonts w:ascii="Open Sans" w:eastAsiaTheme="minorEastAsia" w:hAnsi="Open Sans" w:cs="Open Sans"/>
          <w:color w:val="050505"/>
          <w:sz w:val="20"/>
          <w:szCs w:val="20"/>
          <w:lang w:eastAsia="zh-CN"/>
        </w:rPr>
        <w:t>LinkedIn</w:t>
      </w:r>
      <w:r>
        <w:rPr>
          <w:rFonts w:ascii="Open Sans" w:eastAsiaTheme="minorEastAsia" w:hAnsi="Open Sans" w:cs="Open Sans" w:hint="eastAsia"/>
          <w:color w:val="050505"/>
          <w:sz w:val="20"/>
          <w:szCs w:val="20"/>
          <w:lang w:eastAsia="zh-CN"/>
        </w:rPr>
        <w:t xml:space="preserve">: </w:t>
      </w:r>
      <w:hyperlink r:id="rId9" w:history="1">
        <w:r w:rsidRPr="00985F84">
          <w:rPr>
            <w:rStyle w:val="Hyperlink"/>
            <w:rFonts w:ascii="Open Sans" w:eastAsiaTheme="minorEastAsia" w:hAnsi="Open Sans" w:cs="Open Sans"/>
            <w:sz w:val="20"/>
            <w:szCs w:val="20"/>
            <w:lang w:eastAsia="zh-CN"/>
          </w:rPr>
          <w:t>https://www.linkedin.com/in/jingjing-yu-514620301/</w:t>
        </w:r>
      </w:hyperlink>
    </w:p>
    <w:p w14:paraId="2B4235B7" w14:textId="4546280B" w:rsidR="00744995" w:rsidRDefault="00744995" w:rsidP="00466BF0">
      <w:pPr>
        <w:spacing w:line="276" w:lineRule="auto"/>
        <w:rPr>
          <w:rStyle w:val="Hyperlink"/>
          <w:rFonts w:ascii="Open Sans" w:eastAsiaTheme="minorEastAsia" w:hAnsi="Open Sans" w:cs="Open Sans"/>
          <w:sz w:val="20"/>
          <w:szCs w:val="20"/>
          <w:lang w:eastAsia="zh-CN"/>
        </w:rPr>
      </w:pPr>
      <w:r>
        <w:rPr>
          <w:rFonts w:ascii="Open Sans" w:eastAsiaTheme="minorEastAsia" w:hAnsi="Open Sans" w:cs="Open Sans"/>
          <w:color w:val="050505"/>
          <w:sz w:val="20"/>
          <w:szCs w:val="20"/>
          <w:lang w:eastAsia="zh-CN"/>
        </w:rPr>
        <w:t xml:space="preserve">Portfolio: </w:t>
      </w:r>
      <w:hyperlink r:id="rId10" w:history="1">
        <w:r w:rsidR="00E51ED9" w:rsidRPr="00255729">
          <w:rPr>
            <w:rStyle w:val="Hyperlink"/>
            <w:rFonts w:ascii="Open Sans" w:eastAsiaTheme="minorEastAsia" w:hAnsi="Open Sans" w:cs="Open Sans"/>
            <w:sz w:val="20"/>
            <w:szCs w:val="20"/>
            <w:lang w:eastAsia="zh-CN"/>
          </w:rPr>
          <w:t>https://portfolio-self-three-40.vercel.app/</w:t>
        </w:r>
      </w:hyperlink>
    </w:p>
    <w:p w14:paraId="68F32315" w14:textId="77777777" w:rsidR="00853E4C" w:rsidRPr="00BB2C57" w:rsidRDefault="00853E4C" w:rsidP="00853E4C">
      <w:pPr>
        <w:pStyle w:val="skn-slo7ullinth-last-child1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  <w:lang w:val="en-NZ"/>
        </w:rPr>
      </w:pPr>
    </w:p>
    <w:tbl>
      <w:tblPr>
        <w:tblStyle w:val="skn-slo7par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93"/>
      </w:tblGrid>
      <w:tr w:rsidR="00853E4C" w14:paraId="5529C3E5" w14:textId="77777777" w:rsidTr="0038675C">
        <w:trPr>
          <w:tblCellSpacing w:w="0" w:type="dxa"/>
        </w:trPr>
        <w:tc>
          <w:tcPr>
            <w:tcW w:w="0" w:type="auto"/>
            <w:tcBorders>
              <w:top w:val="none" w:sz="0" w:space="0" w:color="E1E1E1"/>
              <w:left w:val="none" w:sz="0" w:space="0" w:color="E1E1E1"/>
              <w:bottom w:val="single" w:sz="16" w:space="0" w:color="E1E1E1"/>
              <w:right w:val="none" w:sz="0" w:space="0" w:color="E1E1E1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5295BABD" w14:textId="77777777" w:rsidR="00853E4C" w:rsidRDefault="00853E4C" w:rsidP="0038675C">
            <w:pPr>
              <w:rPr>
                <w:rFonts w:ascii="Open Sans" w:eastAsia="Open Sans" w:hAnsi="Open Sans" w:cs="Open Sans"/>
                <w:color w:val="050505"/>
                <w:sz w:val="0"/>
                <w:szCs w:val="0"/>
              </w:rPr>
            </w:pPr>
            <w:r>
              <w:rPr>
                <w:rStyle w:val="skn-slo7par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Skills</w:t>
            </w:r>
          </w:p>
        </w:tc>
      </w:tr>
    </w:tbl>
    <w:p w14:paraId="3E4CFCDC" w14:textId="77777777" w:rsidR="00853E4C" w:rsidRDefault="00853E4C" w:rsidP="00853E4C">
      <w:pPr>
        <w:pStyle w:val="div"/>
        <w:spacing w:line="200" w:lineRule="exact"/>
        <w:rPr>
          <w:rFonts w:ascii="Open Sans" w:eastAsia="Open Sans" w:hAnsi="Open Sans" w:cs="Open Sans"/>
          <w:color w:val="050505"/>
          <w:sz w:val="0"/>
          <w:szCs w:val="0"/>
        </w:rPr>
      </w:pPr>
      <w:r>
        <w:rPr>
          <w:rFonts w:ascii="Open Sans" w:eastAsia="Open Sans" w:hAnsi="Open Sans" w:cs="Open Sans"/>
          <w:color w:val="050505"/>
          <w:sz w:val="0"/>
          <w:szCs w:val="0"/>
        </w:rPr>
        <w:t> </w:t>
      </w:r>
    </w:p>
    <w:tbl>
      <w:tblPr>
        <w:tblStyle w:val="skn-slo7sectionskillsinglecolumn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320"/>
      </w:tblGrid>
      <w:tr w:rsidR="00853E4C" w:rsidRPr="00381C3D" w14:paraId="148EF05F" w14:textId="77777777" w:rsidTr="0038675C">
        <w:trPr>
          <w:tblCellSpacing w:w="0" w:type="dxa"/>
        </w:trPr>
        <w:tc>
          <w:tcPr>
            <w:tcW w:w="113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8D6781" w14:textId="77777777" w:rsidR="00853E4C" w:rsidRPr="001A3B99" w:rsidRDefault="00853E4C" w:rsidP="0038675C">
            <w:pPr>
              <w:pStyle w:val="skn-slo7ulli"/>
              <w:numPr>
                <w:ilvl w:val="0"/>
                <w:numId w:val="4"/>
              </w:numPr>
              <w:spacing w:after="80"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 w:rsidRPr="001A3B99">
              <w:rPr>
                <w:rStyle w:val="span"/>
                <w:rFonts w:ascii="Open Sans" w:eastAsia="Open Sans" w:hAnsi="Open Sans" w:cs="Open Sans"/>
                <w:b/>
                <w:bCs/>
                <w:color w:val="050505"/>
                <w:sz w:val="20"/>
                <w:szCs w:val="20"/>
              </w:rPr>
              <w:t>Languages</w:t>
            </w:r>
            <w:r w:rsidRPr="00D63E17">
              <w:rPr>
                <w:rStyle w:val="span"/>
                <w:rFonts w:ascii="Open Sans" w:eastAsia="Open Sans" w:hAnsi="Open Sans" w:cs="Open Sans"/>
                <w:b/>
                <w:bCs/>
                <w:color w:val="050505"/>
                <w:sz w:val="20"/>
                <w:szCs w:val="20"/>
              </w:rPr>
              <w:t xml:space="preserve"> and Framework</w:t>
            </w:r>
            <w:r w:rsidRPr="001A3B99">
              <w:rPr>
                <w:rStyle w:val="span"/>
                <w:rFonts w:ascii="Open Sans" w:eastAsia="Open Sans" w:hAnsi="Open Sans" w:cs="Open Sans"/>
                <w:b/>
                <w:bCs/>
                <w:color w:val="050505"/>
                <w:sz w:val="20"/>
                <w:szCs w:val="20"/>
              </w:rPr>
              <w:t>:</w:t>
            </w:r>
            <w:r w:rsidRPr="001A3B99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</w:t>
            </w:r>
            <w:r w:rsidRPr="00AB6EA2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HTML+CSS | Jav</w:t>
            </w: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a</w:t>
            </w:r>
            <w:r w:rsidRPr="00C0545B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Script</w:t>
            </w:r>
            <w:r w:rsidRPr="00AB6EA2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| </w:t>
            </w:r>
            <w:r w:rsidRPr="002416DC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REACT</w:t>
            </w: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</w:t>
            </w:r>
            <w:r w:rsidRPr="00AB6EA2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|</w:t>
            </w:r>
            <w:r w:rsidRPr="001A3B99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Python </w:t>
            </w:r>
            <w:r w:rsidRPr="00AB6EA2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| Django</w:t>
            </w:r>
          </w:p>
          <w:p w14:paraId="0DC882B4" w14:textId="77777777" w:rsidR="00853E4C" w:rsidRDefault="00853E4C" w:rsidP="0038675C">
            <w:pPr>
              <w:pStyle w:val="skn-slo7ulli"/>
              <w:numPr>
                <w:ilvl w:val="0"/>
                <w:numId w:val="4"/>
              </w:numPr>
              <w:spacing w:after="80"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 w:rsidRPr="001A3B99">
              <w:rPr>
                <w:rStyle w:val="span"/>
                <w:rFonts w:ascii="Open Sans" w:eastAsia="Open Sans" w:hAnsi="Open Sans" w:cs="Open Sans"/>
                <w:b/>
                <w:bCs/>
                <w:color w:val="050505"/>
                <w:sz w:val="20"/>
                <w:szCs w:val="20"/>
              </w:rPr>
              <w:t>CI/CD:</w:t>
            </w:r>
            <w:r w:rsidRPr="001A3B99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CircleCI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| GitHub Action |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Vercel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| Docker </w:t>
            </w:r>
          </w:p>
          <w:p w14:paraId="604AE7C4" w14:textId="77777777" w:rsidR="00853E4C" w:rsidRPr="001A3B99" w:rsidRDefault="00853E4C" w:rsidP="0038675C">
            <w:pPr>
              <w:pStyle w:val="skn-slo7ulli"/>
              <w:numPr>
                <w:ilvl w:val="0"/>
                <w:numId w:val="4"/>
              </w:numPr>
              <w:spacing w:after="80"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b/>
                <w:bCs/>
                <w:color w:val="050505"/>
                <w:sz w:val="20"/>
                <w:szCs w:val="20"/>
              </w:rPr>
              <w:t>Testing:</w:t>
            </w: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</w:t>
            </w:r>
            <w:r w:rsidRPr="005A5D0F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Selenium</w:t>
            </w: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| J</w:t>
            </w:r>
            <w:r w:rsidRPr="00F655D0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est</w:t>
            </w:r>
          </w:p>
          <w:p w14:paraId="34AA22C5" w14:textId="77777777" w:rsidR="00853E4C" w:rsidRPr="006669CD" w:rsidRDefault="00853E4C" w:rsidP="0038675C">
            <w:pPr>
              <w:pStyle w:val="skn-slo7ulli"/>
              <w:numPr>
                <w:ilvl w:val="0"/>
                <w:numId w:val="4"/>
              </w:numPr>
              <w:spacing w:after="80" w:line="280" w:lineRule="atLeast"/>
              <w:ind w:left="560"/>
              <w:rPr>
                <w:rStyle w:val="span"/>
                <w:rFonts w:ascii="Open Sans" w:eastAsia="Open Sans" w:hAnsi="Open Sans" w:cs="Open Sans"/>
                <w:b/>
                <w:bCs/>
                <w:color w:val="050505"/>
                <w:sz w:val="20"/>
                <w:szCs w:val="20"/>
                <w:lang w:val="en-NZ"/>
              </w:rPr>
            </w:pPr>
            <w:r w:rsidRPr="00D63E17">
              <w:rPr>
                <w:rStyle w:val="span"/>
                <w:rFonts w:ascii="Open Sans" w:eastAsia="Open Sans" w:hAnsi="Open Sans" w:cs="Open Sans"/>
                <w:b/>
                <w:bCs/>
                <w:color w:val="050505"/>
                <w:sz w:val="20"/>
                <w:szCs w:val="20"/>
              </w:rPr>
              <w:t>Tools:</w:t>
            </w:r>
            <w:r w:rsidRPr="00AB6EA2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Git | </w:t>
            </w: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Postman | </w:t>
            </w:r>
            <w:proofErr w:type="spellStart"/>
            <w:r w:rsidRPr="002C0CEA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GraphQL</w:t>
            </w:r>
            <w:proofErr w:type="spellEnd"/>
            <w:r w:rsidRPr="002C0CEA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</w:t>
            </w:r>
            <w:r w:rsidRPr="00161F06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| Microsoft Office Products | JIRA | Linux | AWS</w:t>
            </w:r>
          </w:p>
          <w:p w14:paraId="7E04ADDD" w14:textId="77777777" w:rsidR="00853E4C" w:rsidRPr="00381C3D" w:rsidRDefault="00853E4C" w:rsidP="0038675C">
            <w:pPr>
              <w:spacing w:line="20" w:lineRule="auto"/>
              <w:rPr>
                <w:rStyle w:val="skn-slo7txt-caps"/>
                <w:rFonts w:ascii="Poppins" w:eastAsia="Poppins" w:hAnsi="Poppins" w:cs="Poppins"/>
                <w:b/>
                <w:bCs/>
              </w:rPr>
            </w:pPr>
          </w:p>
        </w:tc>
      </w:tr>
    </w:tbl>
    <w:p w14:paraId="6A3E9BBE" w14:textId="77777777" w:rsidR="002E4D57" w:rsidRPr="00E03971" w:rsidRDefault="002E4D57">
      <w:pPr>
        <w:pStyle w:val="p"/>
        <w:spacing w:line="280" w:lineRule="atLeast"/>
        <w:rPr>
          <w:rStyle w:val="Hyperlink"/>
          <w:rFonts w:ascii="Open Sans" w:eastAsiaTheme="minorEastAsia" w:hAnsi="Open Sans" w:cs="Open Sans"/>
          <w:sz w:val="20"/>
          <w:szCs w:val="20"/>
          <w:lang w:val="en-NZ" w:eastAsia="zh-CN"/>
        </w:rPr>
      </w:pPr>
    </w:p>
    <w:tbl>
      <w:tblPr>
        <w:tblStyle w:val="skn-slo7par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76"/>
      </w:tblGrid>
      <w:tr w:rsidR="002E4D57" w14:paraId="24A9FC41" w14:textId="77777777" w:rsidTr="009349AB">
        <w:trPr>
          <w:tblCellSpacing w:w="0" w:type="dxa"/>
        </w:trPr>
        <w:tc>
          <w:tcPr>
            <w:tcW w:w="0" w:type="auto"/>
            <w:tcBorders>
              <w:top w:val="none" w:sz="0" w:space="0" w:color="E1E1E1"/>
              <w:left w:val="none" w:sz="0" w:space="0" w:color="E1E1E1"/>
              <w:bottom w:val="single" w:sz="16" w:space="0" w:color="E1E1E1"/>
              <w:right w:val="none" w:sz="0" w:space="0" w:color="E1E1E1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60BF443F" w14:textId="375961FA" w:rsidR="002E4D57" w:rsidRDefault="002E4D57" w:rsidP="009349AB">
            <w:pPr>
              <w:rPr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kn-slo7par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project</w:t>
            </w:r>
            <w:r w:rsidR="006D4E1F">
              <w:rPr>
                <w:rStyle w:val="skn-slo7par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s</w:t>
            </w:r>
            <w:r w:rsidR="00AF596D">
              <w:rPr>
                <w:rStyle w:val="skn-slo7par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 xml:space="preserve"> </w:t>
            </w:r>
          </w:p>
        </w:tc>
      </w:tr>
    </w:tbl>
    <w:p w14:paraId="283F1B83" w14:textId="77777777" w:rsidR="002E4D57" w:rsidRDefault="002E4D57" w:rsidP="002E4D57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7F0E73E0" w14:textId="2250CDC3" w:rsidR="00032E16" w:rsidRDefault="00032E16" w:rsidP="001057D3">
      <w:pPr>
        <w:pStyle w:val="skn-slo7tbl-upper"/>
        <w:spacing w:line="300" w:lineRule="atLeast"/>
        <w:rPr>
          <w:rStyle w:val="skn-slo7txt-caps"/>
          <w:rFonts w:ascii="Poppins" w:eastAsia="Poppins" w:hAnsi="Poppins" w:cs="Poppins"/>
        </w:rPr>
      </w:pPr>
      <w:r>
        <w:rPr>
          <w:rStyle w:val="skn-slo7txt-caps"/>
          <w:rFonts w:ascii="Poppins" w:eastAsia="Poppins" w:hAnsi="Poppins" w:cs="Poppins"/>
        </w:rPr>
        <w:t>Jingjing’s portfolio</w:t>
      </w:r>
    </w:p>
    <w:p w14:paraId="0F4499B9" w14:textId="55CA1AB5" w:rsidR="00032E16" w:rsidRDefault="00032E16" w:rsidP="00032E16">
      <w:pPr>
        <w:pStyle w:val="skn-slo7disp-block"/>
        <w:spacing w:before="40" w:line="300" w:lineRule="atLeast"/>
        <w:rPr>
          <w:rStyle w:val="skn-slo7fade-text"/>
          <w:rFonts w:ascii="Poppins" w:eastAsia="Poppins" w:hAnsi="Poppins" w:cs="Poppins"/>
          <w:sz w:val="20"/>
          <w:szCs w:val="20"/>
        </w:rPr>
      </w:pPr>
      <w:r>
        <w:rPr>
          <w:rStyle w:val="skn-slo7fade-text"/>
          <w:rFonts w:ascii="Poppins" w:eastAsia="Poppins" w:hAnsi="Poppins" w:cs="Poppins"/>
          <w:sz w:val="20"/>
          <w:szCs w:val="20"/>
        </w:rPr>
        <w:t>July 2024</w:t>
      </w:r>
    </w:p>
    <w:p w14:paraId="17D5613D" w14:textId="77777777" w:rsidR="005D40AD" w:rsidRDefault="005D40AD" w:rsidP="005D40AD">
      <w:pPr>
        <w:pStyle w:val="skn-slo7ullinth-last-child1"/>
        <w:numPr>
          <w:ilvl w:val="0"/>
          <w:numId w:val="1"/>
        </w:numPr>
        <w:spacing w:line="280" w:lineRule="atLeast"/>
        <w:ind w:left="560"/>
        <w:rPr>
          <w:rFonts w:ascii="Open Sans" w:eastAsia="Open Sans" w:hAnsi="Open Sans" w:cs="Open Sans"/>
          <w:color w:val="050505"/>
          <w:sz w:val="20"/>
          <w:szCs w:val="20"/>
        </w:rPr>
      </w:pPr>
      <w:r w:rsidRPr="005D40AD">
        <w:rPr>
          <w:rFonts w:ascii="Open Sans" w:eastAsia="Open Sans" w:hAnsi="Open Sans" w:cs="Open Sans"/>
          <w:color w:val="050505"/>
          <w:sz w:val="20"/>
          <w:szCs w:val="20"/>
        </w:rPr>
        <w:t xml:space="preserve">This website was developed to introduce myself and showcase my skills as a React developer. </w:t>
      </w:r>
    </w:p>
    <w:p w14:paraId="3DE668F1" w14:textId="37383905" w:rsidR="00032E16" w:rsidRDefault="005D40AD" w:rsidP="005D40AD">
      <w:pPr>
        <w:pStyle w:val="skn-slo7ullinth-last-child1"/>
        <w:numPr>
          <w:ilvl w:val="0"/>
          <w:numId w:val="1"/>
        </w:numPr>
        <w:spacing w:line="280" w:lineRule="atLeast"/>
        <w:ind w:left="560"/>
        <w:rPr>
          <w:rFonts w:ascii="Open Sans" w:eastAsia="Open Sans" w:hAnsi="Open Sans" w:cs="Open Sans"/>
          <w:color w:val="050505"/>
          <w:sz w:val="20"/>
          <w:szCs w:val="20"/>
        </w:rPr>
      </w:pPr>
      <w:r w:rsidRPr="005D40AD">
        <w:rPr>
          <w:rFonts w:ascii="Open Sans" w:eastAsia="Open Sans" w:hAnsi="Open Sans" w:cs="Open Sans"/>
          <w:color w:val="050505"/>
          <w:sz w:val="20"/>
          <w:szCs w:val="20"/>
        </w:rPr>
        <w:t xml:space="preserve">The project was built with </w:t>
      </w:r>
      <w:r w:rsidRPr="006629A0">
        <w:rPr>
          <w:rFonts w:ascii="Open Sans" w:eastAsia="Open Sans" w:hAnsi="Open Sans" w:cs="Open Sans"/>
          <w:b/>
          <w:bCs/>
          <w:color w:val="050505"/>
          <w:sz w:val="20"/>
          <w:szCs w:val="20"/>
        </w:rPr>
        <w:t>React</w:t>
      </w:r>
      <w:r w:rsidRPr="005D40AD">
        <w:rPr>
          <w:rFonts w:ascii="Open Sans" w:eastAsia="Open Sans" w:hAnsi="Open Sans" w:cs="Open Sans"/>
          <w:color w:val="050505"/>
          <w:sz w:val="20"/>
          <w:szCs w:val="20"/>
        </w:rPr>
        <w:t xml:space="preserve"> for the </w:t>
      </w:r>
      <w:r>
        <w:rPr>
          <w:rFonts w:ascii="Open Sans" w:eastAsia="Open Sans" w:hAnsi="Open Sans" w:cs="Open Sans"/>
          <w:color w:val="050505"/>
          <w:sz w:val="20"/>
          <w:szCs w:val="20"/>
        </w:rPr>
        <w:t>front end</w:t>
      </w:r>
      <w:r w:rsidRPr="005D40AD">
        <w:rPr>
          <w:rFonts w:ascii="Open Sans" w:eastAsia="Open Sans" w:hAnsi="Open Sans" w:cs="Open Sans"/>
          <w:color w:val="050505"/>
          <w:sz w:val="20"/>
          <w:szCs w:val="20"/>
        </w:rPr>
        <w:t xml:space="preserve">, utilizing the </w:t>
      </w:r>
      <w:r w:rsidRPr="006629A0">
        <w:rPr>
          <w:rFonts w:ascii="Open Sans" w:eastAsia="Open Sans" w:hAnsi="Open Sans" w:cs="Open Sans"/>
          <w:b/>
          <w:bCs/>
          <w:color w:val="050505"/>
          <w:sz w:val="20"/>
          <w:szCs w:val="20"/>
        </w:rPr>
        <w:t>EmailJS SDK</w:t>
      </w:r>
      <w:r w:rsidRPr="005D40AD">
        <w:rPr>
          <w:rFonts w:ascii="Open Sans" w:eastAsia="Open Sans" w:hAnsi="Open Sans" w:cs="Open Sans"/>
          <w:color w:val="050505"/>
          <w:sz w:val="20"/>
          <w:szCs w:val="20"/>
        </w:rPr>
        <w:t xml:space="preserve"> to collect contact information from users. I implemented a responsive design to ensure the layout adapts seamlessly to different screen sizes, providing an optimal viewing experience </w:t>
      </w:r>
      <w:r w:rsidRPr="00B21F4B">
        <w:rPr>
          <w:rFonts w:ascii="Open Sans" w:eastAsia="Open Sans" w:hAnsi="Open Sans" w:cs="Open Sans"/>
          <w:b/>
          <w:bCs/>
          <w:color w:val="050505"/>
          <w:sz w:val="20"/>
          <w:szCs w:val="20"/>
        </w:rPr>
        <w:t>on desktop and mobile devices.</w:t>
      </w:r>
    </w:p>
    <w:p w14:paraId="7546742D" w14:textId="14785786" w:rsidR="0076752A" w:rsidRDefault="001E5E5C" w:rsidP="0076752A">
      <w:pPr>
        <w:pStyle w:val="skn-slo7ullinth-last-child1"/>
        <w:numPr>
          <w:ilvl w:val="0"/>
          <w:numId w:val="1"/>
        </w:numPr>
        <w:spacing w:line="280" w:lineRule="atLeast"/>
        <w:ind w:left="560"/>
        <w:rPr>
          <w:rFonts w:ascii="Open Sans" w:eastAsia="Open Sans" w:hAnsi="Open Sans" w:cs="Open Sans"/>
          <w:color w:val="050505"/>
          <w:sz w:val="20"/>
          <w:szCs w:val="20"/>
        </w:rPr>
      </w:pPr>
      <w:r w:rsidRPr="001E5E5C">
        <w:rPr>
          <w:rFonts w:ascii="Open Sans" w:eastAsia="Open Sans" w:hAnsi="Open Sans" w:cs="Open Sans"/>
          <w:color w:val="050505"/>
          <w:sz w:val="20"/>
          <w:szCs w:val="20"/>
        </w:rPr>
        <w:t>Version control was managed with GitHub</w:t>
      </w:r>
      <w:r w:rsidR="000B084B">
        <w:rPr>
          <w:rFonts w:ascii="Open Sans" w:eastAsia="Open Sans" w:hAnsi="Open Sans" w:cs="Open Sans"/>
          <w:color w:val="050505"/>
          <w:sz w:val="20"/>
          <w:szCs w:val="20"/>
        </w:rPr>
        <w:t xml:space="preserve">: </w:t>
      </w:r>
      <w:hyperlink r:id="rId11" w:history="1">
        <w:r w:rsidR="000B084B" w:rsidRPr="00640DC9">
          <w:rPr>
            <w:rStyle w:val="Hyperlink"/>
            <w:rFonts w:ascii="Open Sans" w:eastAsia="Open Sans" w:hAnsi="Open Sans" w:cs="Open Sans"/>
            <w:sz w:val="20"/>
            <w:szCs w:val="20"/>
          </w:rPr>
          <w:t>https://github.com/ellyjj1/portfolio</w:t>
        </w:r>
      </w:hyperlink>
    </w:p>
    <w:p w14:paraId="19309F7F" w14:textId="3485329F" w:rsidR="001E5E5C" w:rsidRPr="00334E30" w:rsidRDefault="001E5E5C" w:rsidP="00334E30">
      <w:pPr>
        <w:pStyle w:val="skn-slo7ullinth-last-child1"/>
        <w:numPr>
          <w:ilvl w:val="0"/>
          <w:numId w:val="1"/>
        </w:numPr>
        <w:spacing w:line="280" w:lineRule="atLeast"/>
        <w:ind w:left="560"/>
        <w:rPr>
          <w:rFonts w:ascii="Open Sans" w:eastAsia="Open Sans" w:hAnsi="Open Sans" w:cs="Open Sans"/>
          <w:color w:val="050505"/>
          <w:sz w:val="20"/>
          <w:szCs w:val="20"/>
        </w:rPr>
      </w:pPr>
      <w:r w:rsidRPr="001E5E5C">
        <w:rPr>
          <w:rFonts w:ascii="Open Sans" w:eastAsia="Open Sans" w:hAnsi="Open Sans" w:cs="Open Sans"/>
          <w:color w:val="050505"/>
          <w:sz w:val="20"/>
          <w:szCs w:val="20"/>
        </w:rPr>
        <w:t xml:space="preserve">the project is </w:t>
      </w:r>
      <w:r w:rsidRPr="00426666">
        <w:rPr>
          <w:rFonts w:ascii="Open Sans" w:eastAsia="Open Sans" w:hAnsi="Open Sans" w:cs="Open Sans"/>
          <w:color w:val="050505"/>
          <w:sz w:val="20"/>
          <w:szCs w:val="20"/>
        </w:rPr>
        <w:t xml:space="preserve">deployed on </w:t>
      </w:r>
      <w:proofErr w:type="spellStart"/>
      <w:r w:rsidRPr="00426666">
        <w:rPr>
          <w:rFonts w:ascii="Open Sans" w:eastAsia="Open Sans" w:hAnsi="Open Sans" w:cs="Open Sans"/>
          <w:color w:val="050505"/>
          <w:sz w:val="20"/>
          <w:szCs w:val="20"/>
        </w:rPr>
        <w:t>Vercel</w:t>
      </w:r>
      <w:proofErr w:type="spellEnd"/>
      <w:r w:rsidR="0076752A" w:rsidRPr="00426666">
        <w:rPr>
          <w:rFonts w:ascii="Open Sans" w:eastAsia="Open Sans" w:hAnsi="Open Sans" w:cs="Open Sans"/>
          <w:color w:val="050505"/>
          <w:sz w:val="20"/>
          <w:szCs w:val="20"/>
        </w:rPr>
        <w:t>:</w:t>
      </w:r>
      <w:r w:rsidR="00753091" w:rsidRPr="00753091">
        <w:rPr>
          <w:rStyle w:val="Hyperlink"/>
          <w:u w:val="none"/>
        </w:rPr>
        <w:t xml:space="preserve"> </w:t>
      </w:r>
      <w:hyperlink r:id="rId12" w:history="1">
        <w:r w:rsidR="00753091" w:rsidRPr="00640DC9">
          <w:rPr>
            <w:rStyle w:val="Hyperlink"/>
            <w:rFonts w:ascii="Open Sans" w:eastAsia="Open Sans" w:hAnsi="Open Sans" w:cs="Open Sans"/>
            <w:sz w:val="20"/>
            <w:szCs w:val="20"/>
          </w:rPr>
          <w:t>https://portfolio-self-three-40.vercel.app/</w:t>
        </w:r>
      </w:hyperlink>
    </w:p>
    <w:p w14:paraId="58FF8E0B" w14:textId="77777777" w:rsidR="005D40AD" w:rsidRPr="005D40AD" w:rsidRDefault="005D40AD" w:rsidP="00C8615F">
      <w:pPr>
        <w:pStyle w:val="skn-slo7ullinth-last-child1"/>
        <w:spacing w:line="280" w:lineRule="atLeast"/>
        <w:rPr>
          <w:rStyle w:val="span"/>
          <w:rFonts w:ascii="Open Sans" w:eastAsia="Open Sans" w:hAnsi="Open Sans" w:cs="Open Sans"/>
          <w:color w:val="050505"/>
          <w:sz w:val="20"/>
          <w:szCs w:val="20"/>
        </w:rPr>
      </w:pPr>
    </w:p>
    <w:p w14:paraId="6F2014F7" w14:textId="4D45850F" w:rsidR="001057D3" w:rsidRDefault="001057D3" w:rsidP="001057D3">
      <w:pPr>
        <w:pStyle w:val="skn-slo7tbl-upper"/>
        <w:spacing w:line="300" w:lineRule="atLeast"/>
        <w:rPr>
          <w:rStyle w:val="skn-slo7txt-caps"/>
          <w:rFonts w:ascii="Poppins" w:eastAsiaTheme="minorEastAsia" w:hAnsi="Poppins" w:cs="Poppins"/>
          <w:lang w:eastAsia="zh-CN"/>
        </w:rPr>
      </w:pPr>
      <w:r w:rsidRPr="004C105D">
        <w:rPr>
          <w:rStyle w:val="skn-slo7txt-caps"/>
          <w:rFonts w:ascii="Poppins" w:eastAsia="Poppins" w:hAnsi="Poppins" w:cs="Poppins"/>
        </w:rPr>
        <w:t xml:space="preserve">WRITING EVALUATION </w:t>
      </w:r>
      <w:r>
        <w:rPr>
          <w:rStyle w:val="skn-slo7txt-caps"/>
          <w:rFonts w:ascii="Poppins" w:eastAsia="Poppins" w:hAnsi="Poppins" w:cs="Poppins"/>
        </w:rPr>
        <w:t>system</w:t>
      </w:r>
      <w:r w:rsidR="00C267E5">
        <w:rPr>
          <w:rStyle w:val="skn-slo7txt-caps"/>
          <w:rFonts w:ascii="Poppins" w:eastAsia="Poppins" w:hAnsi="Poppins" w:cs="Poppins"/>
        </w:rPr>
        <w:t xml:space="preserve"> </w:t>
      </w:r>
    </w:p>
    <w:p w14:paraId="76D00721" w14:textId="4230EAD0" w:rsidR="00C267E5" w:rsidRDefault="00C267E5" w:rsidP="00C267E5">
      <w:pPr>
        <w:pStyle w:val="skn-slo7disp-block"/>
        <w:spacing w:before="40" w:line="300" w:lineRule="atLeast"/>
        <w:rPr>
          <w:rStyle w:val="skn-slo7lrg-txt"/>
          <w:color w:val="050505"/>
          <w:sz w:val="20"/>
          <w:szCs w:val="20"/>
        </w:rPr>
      </w:pPr>
      <w:r>
        <w:rPr>
          <w:rStyle w:val="skn-slo7fade-text"/>
          <w:rFonts w:ascii="Poppins" w:eastAsia="Poppins" w:hAnsi="Poppins" w:cs="Poppins"/>
          <w:sz w:val="20"/>
          <w:szCs w:val="20"/>
        </w:rPr>
        <w:t>June 2024-July 2024</w:t>
      </w:r>
    </w:p>
    <w:p w14:paraId="01E206D3" w14:textId="77777777" w:rsidR="00D666C5" w:rsidRPr="004456ED" w:rsidRDefault="00D666C5" w:rsidP="00D666C5">
      <w:pPr>
        <w:pStyle w:val="skn-slo7ullinth-last-child1"/>
        <w:numPr>
          <w:ilvl w:val="0"/>
          <w:numId w:val="1"/>
        </w:numPr>
        <w:spacing w:line="280" w:lineRule="atLeast"/>
        <w:ind w:left="560"/>
        <w:rPr>
          <w:rStyle w:val="span"/>
          <w:rFonts w:ascii="Open Sans" w:eastAsia="Open Sans" w:hAnsi="Open Sans" w:cs="Open Sans"/>
          <w:color w:val="050505"/>
          <w:sz w:val="20"/>
          <w:szCs w:val="20"/>
        </w:rPr>
      </w:pPr>
      <w:r w:rsidRPr="00D666C5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Project Overview:</w:t>
      </w:r>
      <w:r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 This project is designed to evaluate students’ writing and provide feedback </w:t>
      </w:r>
      <w:r w:rsidRPr="00D666C5">
        <w:rPr>
          <w:rStyle w:val="span"/>
          <w:rFonts w:ascii="Open Sans" w:eastAsia="Open Sans" w:hAnsi="Open Sans" w:cs="Open Sans"/>
          <w:b/>
          <w:bCs/>
          <w:color w:val="050505"/>
          <w:sz w:val="20"/>
          <w:szCs w:val="20"/>
        </w:rPr>
        <w:t xml:space="preserve">with </w:t>
      </w:r>
      <w:r w:rsidRPr="00D666C5">
        <w:rPr>
          <w:rStyle w:val="span"/>
          <w:rFonts w:ascii="Open Sans" w:eastAsia="Open Sans" w:hAnsi="Open Sans" w:cs="Open Sans"/>
          <w:b/>
          <w:bCs/>
          <w:sz w:val="20"/>
          <w:szCs w:val="20"/>
        </w:rPr>
        <w:t>OpenAI GPT API</w:t>
      </w:r>
      <w:r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. This project includes frontend and backend parts, using </w:t>
      </w:r>
      <w:r w:rsidRPr="004D234B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React.js and D</w:t>
      </w:r>
      <w:r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jango. </w:t>
      </w:r>
      <w:r w:rsidRPr="004456ED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The challenge is integration with </w:t>
      </w:r>
      <w:r w:rsidRPr="00D666C5">
        <w:rPr>
          <w:rStyle w:val="span"/>
          <w:rFonts w:ascii="Open Sans" w:eastAsia="Open Sans" w:hAnsi="Open Sans" w:cs="Open Sans"/>
          <w:sz w:val="20"/>
          <w:szCs w:val="20"/>
        </w:rPr>
        <w:t xml:space="preserve">API and </w:t>
      </w:r>
      <w:r w:rsidRPr="00D666C5">
        <w:rPr>
          <w:rStyle w:val="span"/>
          <w:rFonts w:ascii="Open Sans" w:eastAsia="Open Sans" w:hAnsi="Open Sans" w:cs="Open Sans"/>
          <w:b/>
          <w:bCs/>
          <w:sz w:val="20"/>
          <w:szCs w:val="20"/>
        </w:rPr>
        <w:t>Security</w:t>
      </w:r>
      <w:r w:rsidRPr="004456ED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. I checked the documentation and online resources. I implemented environment variables to store sensitive information securely and followed Django’s secure authentication and authorization processes guidelines.</w:t>
      </w:r>
    </w:p>
    <w:p w14:paraId="572C8945" w14:textId="77777777" w:rsidR="00D666C5" w:rsidRPr="005D6457" w:rsidRDefault="00D666C5" w:rsidP="00D666C5">
      <w:pPr>
        <w:pStyle w:val="skn-slo7ullinth-last-child1"/>
        <w:numPr>
          <w:ilvl w:val="0"/>
          <w:numId w:val="1"/>
        </w:numPr>
        <w:spacing w:line="280" w:lineRule="atLeast"/>
        <w:ind w:left="560"/>
        <w:rPr>
          <w:rStyle w:val="Hyperlink"/>
          <w:rFonts w:ascii="Open Sans" w:eastAsia="Open Sans" w:hAnsi="Open Sans" w:cs="Open Sans"/>
          <w:color w:val="050505"/>
          <w:sz w:val="20"/>
          <w:szCs w:val="20"/>
          <w:u w:val="none"/>
        </w:rPr>
      </w:pPr>
      <w:r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GitHub: </w:t>
      </w:r>
      <w:hyperlink r:id="rId13" w:history="1">
        <w:r w:rsidRPr="00A8017B">
          <w:rPr>
            <w:rStyle w:val="Hyperlink"/>
            <w:rFonts w:ascii="Open Sans" w:eastAsiaTheme="minorEastAsia" w:hAnsi="Open Sans" w:cs="Open Sans"/>
            <w:sz w:val="20"/>
            <w:szCs w:val="20"/>
            <w:lang w:eastAsia="zh-CN"/>
          </w:rPr>
          <w:t>https://github.com/ellyjj1/ielts-evaluator</w:t>
        </w:r>
      </w:hyperlink>
    </w:p>
    <w:p w14:paraId="352903F7" w14:textId="77777777" w:rsidR="001057D3" w:rsidRDefault="001057D3" w:rsidP="00D1002A">
      <w:pPr>
        <w:pStyle w:val="skn-slo7tbl-upper"/>
        <w:spacing w:line="300" w:lineRule="atLeast"/>
        <w:rPr>
          <w:rStyle w:val="skn-slo7txt-caps"/>
          <w:rFonts w:ascii="Poppins" w:eastAsia="Poppins" w:hAnsi="Poppins" w:cs="Poppins"/>
        </w:rPr>
      </w:pPr>
    </w:p>
    <w:p w14:paraId="34B9B10D" w14:textId="3782EF74" w:rsidR="0079025B" w:rsidRDefault="00836400" w:rsidP="00D1002A">
      <w:pPr>
        <w:pStyle w:val="skn-slo7tbl-upper"/>
        <w:spacing w:line="300" w:lineRule="atLeast"/>
        <w:rPr>
          <w:rStyle w:val="skn-slo7txt-caps"/>
          <w:rFonts w:ascii="Poppins" w:eastAsia="Poppins" w:hAnsi="Poppins" w:cs="Poppins"/>
        </w:rPr>
      </w:pPr>
      <w:r w:rsidRPr="00836400">
        <w:rPr>
          <w:rStyle w:val="skn-slo7txt-caps"/>
          <w:rFonts w:ascii="Poppins" w:eastAsia="Poppins" w:hAnsi="Poppins" w:cs="Poppins"/>
        </w:rPr>
        <w:t>Maungawhau Institute of Studies</w:t>
      </w:r>
      <w:r>
        <w:rPr>
          <w:rStyle w:val="skn-slo7txt-caps"/>
          <w:rFonts w:ascii="SimSun" w:hAnsi="SimSun" w:cs="SimSun" w:hint="eastAsia"/>
          <w:lang w:eastAsia="zh-CN"/>
        </w:rPr>
        <w:t>（</w:t>
      </w:r>
      <w:r w:rsidR="008A36C9">
        <w:rPr>
          <w:rStyle w:val="skn-slo7txt-caps"/>
          <w:rFonts w:ascii="Poppins" w:eastAsia="Poppins" w:hAnsi="Poppins" w:cs="Poppins"/>
        </w:rPr>
        <w:t>MIT</w:t>
      </w:r>
      <w:r>
        <w:rPr>
          <w:rStyle w:val="skn-slo7txt-caps"/>
          <w:rFonts w:ascii="SimSun" w:hAnsi="SimSun" w:cs="SimSun" w:hint="eastAsia"/>
          <w:lang w:eastAsia="zh-CN"/>
        </w:rPr>
        <w:t>）</w:t>
      </w:r>
      <w:r w:rsidR="008A36C9">
        <w:rPr>
          <w:rStyle w:val="skn-slo7txt-caps"/>
          <w:rFonts w:ascii="Poppins" w:eastAsia="Poppins" w:hAnsi="Poppins" w:cs="Poppins"/>
        </w:rPr>
        <w:t xml:space="preserve"> web</w:t>
      </w:r>
      <w:r w:rsidR="00A142B0" w:rsidRPr="00A142B0">
        <w:rPr>
          <w:rStyle w:val="skn-slo7txt-caps"/>
          <w:rFonts w:ascii="Poppins" w:eastAsia="Poppins" w:hAnsi="Poppins" w:cs="Poppins"/>
        </w:rPr>
        <w:t xml:space="preserve"> APP</w:t>
      </w:r>
      <w:r w:rsidR="008A36C9">
        <w:rPr>
          <w:rStyle w:val="skn-slo7txt-caps"/>
          <w:rFonts w:ascii="Poppins" w:eastAsia="Poppins" w:hAnsi="Poppins" w:cs="Poppins"/>
        </w:rPr>
        <w:t>lication</w:t>
      </w:r>
    </w:p>
    <w:p w14:paraId="5DDEBC47" w14:textId="0EA2D1B9" w:rsidR="0061408C" w:rsidRDefault="0061408C" w:rsidP="0061408C">
      <w:pPr>
        <w:pStyle w:val="skn-slo7disp-block"/>
        <w:spacing w:before="40" w:line="300" w:lineRule="atLeast"/>
        <w:rPr>
          <w:rStyle w:val="skn-slo7lrg-txt"/>
          <w:color w:val="050505"/>
          <w:sz w:val="20"/>
          <w:szCs w:val="20"/>
        </w:rPr>
      </w:pPr>
      <w:r>
        <w:rPr>
          <w:rStyle w:val="skn-slo7fade-text"/>
          <w:rFonts w:ascii="Poppins" w:eastAsia="Poppins" w:hAnsi="Poppins" w:cs="Poppins"/>
          <w:sz w:val="20"/>
          <w:szCs w:val="20"/>
        </w:rPr>
        <w:t>May 2024-July 2024</w:t>
      </w:r>
    </w:p>
    <w:p w14:paraId="2632B1B3" w14:textId="670A42BB" w:rsidR="008A36C9" w:rsidRDefault="00480B2E" w:rsidP="008A36C9">
      <w:pPr>
        <w:pStyle w:val="skn-slo7ullinth-last-child1"/>
        <w:numPr>
          <w:ilvl w:val="0"/>
          <w:numId w:val="1"/>
        </w:numPr>
        <w:spacing w:line="280" w:lineRule="atLeast"/>
        <w:ind w:left="560"/>
        <w:rPr>
          <w:rStyle w:val="span"/>
          <w:rFonts w:ascii="Open Sans" w:eastAsia="Open Sans" w:hAnsi="Open Sans" w:cs="Open Sans"/>
          <w:color w:val="050505"/>
          <w:sz w:val="20"/>
          <w:szCs w:val="20"/>
        </w:rPr>
      </w:pPr>
      <w:r w:rsidRPr="00D255EA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Project Overview:</w:t>
      </w:r>
      <w:r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 </w:t>
      </w:r>
      <w:r w:rsidR="003F2BC5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This project </w:t>
      </w:r>
      <w:r w:rsidR="001C7AC6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was</w:t>
      </w:r>
      <w:r w:rsidR="003F2BC5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 developed in </w:t>
      </w:r>
      <w:r w:rsidR="00DF72C2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the CI/CD course to establish the </w:t>
      </w:r>
      <w:r w:rsidR="003F2BC5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system </w:t>
      </w:r>
      <w:r w:rsidR="003F2BC5" w:rsidRPr="00D255EA">
        <w:rPr>
          <w:rStyle w:val="span"/>
          <w:rFonts w:ascii="Open Sans" w:eastAsia="Open Sans" w:hAnsi="Open Sans" w:cs="Open Sans"/>
          <w:b/>
          <w:bCs/>
          <w:sz w:val="20"/>
          <w:szCs w:val="20"/>
        </w:rPr>
        <w:t>with Django and</w:t>
      </w:r>
      <w:r w:rsidR="003F2BC5" w:rsidRPr="00D255EA">
        <w:rPr>
          <w:rStyle w:val="span"/>
          <w:rFonts w:ascii="Open Sans" w:eastAsia="Open Sans" w:hAnsi="Open Sans" w:cs="Open Sans"/>
          <w:b/>
          <w:bCs/>
          <w:color w:val="FF0000"/>
          <w:sz w:val="20"/>
          <w:szCs w:val="20"/>
        </w:rPr>
        <w:t xml:space="preserve"> </w:t>
      </w:r>
      <w:r w:rsidR="003F2BC5" w:rsidRPr="00D255EA">
        <w:rPr>
          <w:rStyle w:val="span"/>
          <w:rFonts w:ascii="Open Sans" w:eastAsia="Open Sans" w:hAnsi="Open Sans" w:cs="Open Sans"/>
          <w:b/>
          <w:bCs/>
          <w:sz w:val="20"/>
          <w:szCs w:val="20"/>
        </w:rPr>
        <w:t>React</w:t>
      </w:r>
      <w:r w:rsidR="003F2BC5" w:rsidRPr="00D255EA">
        <w:rPr>
          <w:rStyle w:val="span"/>
          <w:rFonts w:ascii="Open Sans" w:eastAsia="Open Sans" w:hAnsi="Open Sans" w:cs="Open Sans"/>
          <w:b/>
          <w:bCs/>
          <w:color w:val="050505"/>
          <w:sz w:val="20"/>
          <w:szCs w:val="20"/>
        </w:rPr>
        <w:t>.</w:t>
      </w:r>
      <w:r w:rsidR="003F2BC5" w:rsidRPr="00480B2E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 </w:t>
      </w:r>
      <w:r w:rsidR="003F2BC5" w:rsidRPr="003F2BC5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The application includes modules for managing programs, lecturer information, student information, student marks, and student </w:t>
      </w:r>
      <w:r w:rsidR="00A1482C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attendance.</w:t>
      </w:r>
      <w:r w:rsidR="003F2BC5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 </w:t>
      </w:r>
    </w:p>
    <w:p w14:paraId="0428EC4F" w14:textId="0EA0A63F" w:rsidR="00A1482C" w:rsidRPr="00480B2E" w:rsidRDefault="00A1482C" w:rsidP="00480B2E">
      <w:pPr>
        <w:pStyle w:val="skn-slo7ullinth-last-child1"/>
        <w:numPr>
          <w:ilvl w:val="0"/>
          <w:numId w:val="1"/>
        </w:numPr>
        <w:spacing w:line="280" w:lineRule="atLeast"/>
        <w:ind w:left="560"/>
        <w:rPr>
          <w:rStyle w:val="span"/>
          <w:rFonts w:ascii="Open Sans" w:eastAsia="Open Sans" w:hAnsi="Open Sans" w:cs="Open Sans"/>
          <w:color w:val="050505"/>
          <w:sz w:val="20"/>
          <w:szCs w:val="20"/>
        </w:rPr>
      </w:pPr>
      <w:r w:rsidRPr="00D255EA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Outcome:</w:t>
      </w:r>
      <w:r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 With this project, I learned about the main technology of the IT industry in New Zealand and the use of </w:t>
      </w:r>
      <w:r w:rsidRPr="00D255EA">
        <w:rPr>
          <w:rStyle w:val="span"/>
          <w:rFonts w:ascii="Open Sans" w:eastAsia="Open Sans" w:hAnsi="Open Sans" w:cs="Open Sans"/>
          <w:b/>
          <w:bCs/>
          <w:sz w:val="20"/>
          <w:szCs w:val="20"/>
        </w:rPr>
        <w:t>GitHub, CircleCI, GitHub Action, and Vercel.</w:t>
      </w:r>
      <w:r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 I am familiar with CI tools, Automated Testing, and </w:t>
      </w:r>
      <w:r w:rsidRPr="00A1482C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Deployment Automation</w:t>
      </w:r>
      <w:r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 in collaborative environments.</w:t>
      </w:r>
    </w:p>
    <w:p w14:paraId="5B6D9F3D" w14:textId="77777777" w:rsidR="00B97E54" w:rsidRPr="00B97E54" w:rsidRDefault="00181D27" w:rsidP="00B97E54">
      <w:pPr>
        <w:pStyle w:val="skn-slo7ullinth-last-child1"/>
        <w:numPr>
          <w:ilvl w:val="0"/>
          <w:numId w:val="1"/>
        </w:numPr>
        <w:spacing w:line="280" w:lineRule="atLeast"/>
        <w:ind w:left="560"/>
        <w:rPr>
          <w:rStyle w:val="span"/>
          <w:rFonts w:ascii="Open Sans" w:eastAsia="Open Sans" w:hAnsi="Open Sans" w:cs="Open Sans"/>
          <w:color w:val="050505"/>
          <w:sz w:val="20"/>
          <w:szCs w:val="20"/>
        </w:rPr>
      </w:pPr>
      <w:r w:rsidRPr="00C52132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GitHub</w:t>
      </w:r>
    </w:p>
    <w:p w14:paraId="7F22E58B" w14:textId="025064ED" w:rsidR="00B97E54" w:rsidRPr="000D702E" w:rsidRDefault="00C34CCB" w:rsidP="00B97E54">
      <w:pPr>
        <w:pStyle w:val="skn-slo7ullinth-last-child1"/>
        <w:numPr>
          <w:ilvl w:val="1"/>
          <w:numId w:val="1"/>
        </w:numPr>
        <w:spacing w:line="280" w:lineRule="atLeast"/>
        <w:rPr>
          <w:rStyle w:val="span"/>
          <w:rFonts w:ascii="Open Sans" w:eastAsia="Open Sans" w:hAnsi="Open Sans" w:cs="Open Sans"/>
          <w:color w:val="050505"/>
          <w:sz w:val="20"/>
          <w:szCs w:val="20"/>
        </w:rPr>
      </w:pPr>
      <w:r w:rsidRPr="000D702E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Front-end</w:t>
      </w:r>
      <w:r w:rsidR="008A36C9" w:rsidRPr="000D702E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:</w:t>
      </w:r>
      <w:r w:rsidRPr="000D702E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 </w:t>
      </w:r>
      <w:hyperlink r:id="rId14" w:history="1">
        <w:r w:rsidRPr="000D702E">
          <w:rPr>
            <w:rStyle w:val="Hyperlink"/>
            <w:rFonts w:ascii="Open Sans" w:eastAsiaTheme="minorEastAsia" w:hAnsi="Open Sans" w:cs="Open Sans"/>
            <w:sz w:val="20"/>
            <w:szCs w:val="20"/>
            <w:lang w:eastAsia="zh-CN"/>
          </w:rPr>
          <w:t>https://github.com/ellyjj1/message_frontend</w:t>
        </w:r>
      </w:hyperlink>
    </w:p>
    <w:p w14:paraId="180F3886" w14:textId="661C7C71" w:rsidR="002E4D57" w:rsidRPr="000D702E" w:rsidRDefault="00C34CCB" w:rsidP="00B97E54">
      <w:pPr>
        <w:pStyle w:val="skn-slo7ullinth-last-child1"/>
        <w:numPr>
          <w:ilvl w:val="1"/>
          <w:numId w:val="1"/>
        </w:numPr>
        <w:spacing w:line="280" w:lineRule="atLeast"/>
        <w:rPr>
          <w:rStyle w:val="span"/>
          <w:rFonts w:ascii="Open Sans" w:eastAsia="Open Sans" w:hAnsi="Open Sans" w:cs="Open Sans"/>
          <w:color w:val="050505"/>
          <w:sz w:val="20"/>
          <w:szCs w:val="20"/>
        </w:rPr>
      </w:pPr>
      <w:r w:rsidRPr="000D702E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back-end</w:t>
      </w:r>
      <w:r w:rsidR="008A36C9" w:rsidRPr="000D702E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:</w:t>
      </w:r>
      <w:r w:rsidR="00D1002A" w:rsidRPr="000D702E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 xml:space="preserve"> </w:t>
      </w:r>
      <w:hyperlink r:id="rId15" w:history="1">
        <w:r w:rsidR="00A142B0" w:rsidRPr="000D702E">
          <w:rPr>
            <w:rStyle w:val="Hyperlink"/>
            <w:rFonts w:ascii="Open Sans" w:eastAsiaTheme="minorEastAsia" w:hAnsi="Open Sans" w:cs="Open Sans"/>
            <w:sz w:val="20"/>
            <w:szCs w:val="20"/>
            <w:lang w:eastAsia="zh-CN"/>
          </w:rPr>
          <w:t>https://github.com/ellyjj1/message</w:t>
        </w:r>
      </w:hyperlink>
    </w:p>
    <w:p w14:paraId="4E67EC03" w14:textId="77777777" w:rsidR="000D4630" w:rsidRDefault="000D4630">
      <w:pPr>
        <w:pStyle w:val="div"/>
        <w:spacing w:line="400" w:lineRule="exact"/>
        <w:rPr>
          <w:rFonts w:ascii="Open Sans" w:eastAsia="Open Sans" w:hAnsi="Open Sans" w:cs="Open Sans"/>
          <w:color w:val="050505"/>
          <w:sz w:val="20"/>
          <w:szCs w:val="20"/>
        </w:rPr>
      </w:pPr>
    </w:p>
    <w:p w14:paraId="2FCF2AAA" w14:textId="4F222FD9" w:rsidR="001A3B99" w:rsidRDefault="001A3B99">
      <w:pPr>
        <w:pStyle w:val="div"/>
        <w:spacing w:line="300" w:lineRule="exact"/>
        <w:rPr>
          <w:rFonts w:ascii="Open Sans" w:eastAsia="Open Sans" w:hAnsi="Open Sans" w:cs="Open Sans"/>
          <w:color w:val="050505"/>
          <w:sz w:val="0"/>
          <w:szCs w:val="0"/>
        </w:rPr>
      </w:pPr>
    </w:p>
    <w:tbl>
      <w:tblPr>
        <w:tblStyle w:val="skn-slo7cont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23"/>
      </w:tblGrid>
      <w:tr w:rsidR="00501F4D" w14:paraId="5CB318E4" w14:textId="77777777">
        <w:trPr>
          <w:tblCellSpacing w:w="0" w:type="dxa"/>
        </w:trPr>
        <w:tc>
          <w:tcPr>
            <w:tcW w:w="0" w:type="auto"/>
            <w:tcBorders>
              <w:top w:val="none" w:sz="0" w:space="0" w:color="E1E1E1"/>
              <w:left w:val="none" w:sz="0" w:space="0" w:color="E1E1E1"/>
              <w:bottom w:val="single" w:sz="16" w:space="0" w:color="E1E1E1"/>
              <w:right w:val="none" w:sz="0" w:space="0" w:color="E1E1E1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3D0750CA" w14:textId="2774796A" w:rsidR="00501F4D" w:rsidRDefault="00AD63D0">
            <w:pPr>
              <w:rPr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Work Experience</w:t>
            </w:r>
          </w:p>
        </w:tc>
      </w:tr>
    </w:tbl>
    <w:p w14:paraId="5DCED5EB" w14:textId="77777777" w:rsidR="00501F4D" w:rsidRDefault="00000000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62F17235" w14:textId="475C0052" w:rsidR="00501F4D" w:rsidRDefault="00000000">
      <w:pPr>
        <w:pStyle w:val="skn-slo7tbl-upper"/>
        <w:spacing w:line="300" w:lineRule="atLeast"/>
        <w:rPr>
          <w:rStyle w:val="skn-slo7lrg-txt"/>
          <w:color w:val="050505"/>
          <w:sz w:val="20"/>
          <w:szCs w:val="20"/>
        </w:rPr>
      </w:pPr>
      <w:r>
        <w:rPr>
          <w:rStyle w:val="skn-slo7txt-caps"/>
          <w:rFonts w:ascii="Poppins" w:eastAsia="Poppins" w:hAnsi="Poppins" w:cs="Poppins"/>
          <w:color w:val="050505"/>
          <w:sz w:val="20"/>
          <w:szCs w:val="20"/>
        </w:rPr>
        <w:t xml:space="preserve">Project </w:t>
      </w:r>
      <w:r w:rsidR="00E10955">
        <w:rPr>
          <w:rStyle w:val="skn-slo7txt-caps"/>
          <w:rFonts w:ascii="Poppins" w:eastAsia="Poppins" w:hAnsi="Poppins" w:cs="Poppins"/>
          <w:color w:val="050505"/>
          <w:sz w:val="20"/>
          <w:szCs w:val="20"/>
        </w:rPr>
        <w:t>MANAGER, Beijing</w:t>
      </w:r>
      <w:r>
        <w:rPr>
          <w:rStyle w:val="skn-slo7mrl-4"/>
          <w:rFonts w:ascii="Poppins" w:eastAsia="Poppins" w:hAnsi="Poppins" w:cs="Poppins"/>
          <w:color w:val="050505"/>
          <w:sz w:val="20"/>
          <w:szCs w:val="20"/>
        </w:rPr>
        <w:t xml:space="preserve"> </w:t>
      </w:r>
    </w:p>
    <w:p w14:paraId="63B7534A" w14:textId="77777777" w:rsidR="00501F4D" w:rsidRDefault="00000000">
      <w:pPr>
        <w:pStyle w:val="skn-slo7disp-block"/>
        <w:spacing w:before="40" w:line="300" w:lineRule="atLeast"/>
        <w:rPr>
          <w:rStyle w:val="skn-slo7lrg-txt"/>
          <w:color w:val="050505"/>
          <w:sz w:val="20"/>
          <w:szCs w:val="20"/>
        </w:rPr>
      </w:pPr>
      <w:r>
        <w:rPr>
          <w:rStyle w:val="skn-slo7clr-pickr"/>
          <w:rFonts w:ascii="Poppins" w:eastAsia="Poppins" w:hAnsi="Poppins" w:cs="Poppins"/>
          <w:sz w:val="20"/>
          <w:szCs w:val="20"/>
        </w:rPr>
        <w:t>KYLINSOFT CORPORATION,</w:t>
      </w:r>
      <w:r>
        <w:rPr>
          <w:rStyle w:val="skn-slo7lrg-txt"/>
          <w:color w:val="050505"/>
          <w:sz w:val="20"/>
          <w:szCs w:val="20"/>
        </w:rPr>
        <w:t xml:space="preserve"> </w:t>
      </w:r>
      <w:r>
        <w:rPr>
          <w:rStyle w:val="skn-slo7fade-text"/>
          <w:rFonts w:ascii="Poppins" w:eastAsia="Poppins" w:hAnsi="Poppins" w:cs="Poppins"/>
          <w:sz w:val="20"/>
          <w:szCs w:val="20"/>
        </w:rPr>
        <w:t>January 2020-May 2024</w:t>
      </w:r>
    </w:p>
    <w:tbl>
      <w:tblPr>
        <w:tblStyle w:val="skn-slo7expr-secparagraphsinglecolumncontent-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320"/>
      </w:tblGrid>
      <w:tr w:rsidR="00501F4D" w14:paraId="1D765900" w14:textId="77777777" w:rsidTr="00BA3375">
        <w:trPr>
          <w:trHeight w:val="173"/>
          <w:tblCellSpacing w:w="0" w:type="dxa"/>
        </w:trPr>
        <w:tc>
          <w:tcPr>
            <w:tcW w:w="11320" w:type="dxa"/>
            <w:tcMar>
              <w:top w:w="16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1A1EB1" w14:textId="6CA0B1E6" w:rsidR="00CB4007" w:rsidRDefault="00CB4007">
            <w:pPr>
              <w:pStyle w:val="skn-slo7ullinth-last-child1"/>
              <w:numPr>
                <w:ilvl w:val="0"/>
                <w:numId w:val="1"/>
              </w:numPr>
              <w:spacing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A</w:t>
            </w:r>
            <w:r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 xml:space="preserve">s a project manager, I successfully led </w:t>
            </w:r>
            <w:r w:rsidRPr="00521990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projects worth </w:t>
            </w:r>
            <w:r w:rsidRPr="00A30A1C">
              <w:rPr>
                <w:rStyle w:val="span"/>
                <w:rFonts w:ascii="Open Sans" w:eastAsia="Open Sans" w:hAnsi="Open Sans" w:cs="Open Sans"/>
                <w:sz w:val="20"/>
                <w:szCs w:val="20"/>
                <w:u w:val="single"/>
              </w:rPr>
              <w:t>NZD 8 million in 2023</w:t>
            </w: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, delivering on time and budget.</w:t>
            </w:r>
          </w:p>
          <w:p w14:paraId="0182C878" w14:textId="29F4F9CD" w:rsidR="00CB4007" w:rsidRDefault="00CB4007">
            <w:pPr>
              <w:pStyle w:val="skn-slo7ullinth-last-child1"/>
              <w:numPr>
                <w:ilvl w:val="0"/>
                <w:numId w:val="1"/>
              </w:numPr>
              <w:spacing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 w:rsidRPr="00CB4007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I was responsible for managing end-to-end projects for enterprise clients. My role involved everything from pre-sale technical consulting to the completion of projects, often overseeing multiple high-stakes </w:t>
            </w:r>
            <w:r w:rsidRPr="006514C7">
              <w:rPr>
                <w:rStyle w:val="span"/>
                <w:rFonts w:ascii="Open Sans" w:eastAsia="Open Sans" w:hAnsi="Open Sans" w:cs="Open Sans"/>
                <w:color w:val="050505"/>
                <w:sz w:val="18"/>
                <w:szCs w:val="18"/>
              </w:rPr>
              <w:t xml:space="preserve">tasks </w:t>
            </w:r>
            <w:r w:rsidRPr="00CB4007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simultaneously.</w:t>
            </w: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</w:t>
            </w:r>
            <w:r w:rsidR="003B4D48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To tackle these </w:t>
            </w:r>
            <w:r w:rsidR="00A976EB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challenges</w:t>
            </w:r>
            <w:r w:rsidR="003B4D48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I </w:t>
            </w:r>
            <w:r w:rsidR="003B4D48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coordinated multiple teams, got the support of all my leaders, and met</w:t>
            </w:r>
            <w:r w:rsidRPr="00CB4007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strict deadlines</w:t>
            </w: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.</w:t>
            </w:r>
          </w:p>
          <w:p w14:paraId="5A51943A" w14:textId="62BAE3E2" w:rsidR="00A976EB" w:rsidRDefault="00A976EB">
            <w:pPr>
              <w:pStyle w:val="skn-slo7ullinth-last-child1"/>
              <w:numPr>
                <w:ilvl w:val="0"/>
                <w:numId w:val="1"/>
              </w:numPr>
              <w:spacing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This </w:t>
            </w:r>
            <w:r w:rsidRPr="00A976EB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experience</w:t>
            </w: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</w:t>
            </w:r>
            <w:r w:rsidRPr="00A976EB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reinforced my belief in the power of detailed planning, effective team coordination, and strong communication.</w:t>
            </w:r>
          </w:p>
          <w:p w14:paraId="7E2646C8" w14:textId="77777777" w:rsidR="00501F4D" w:rsidRDefault="00000000">
            <w:pPr>
              <w:pStyle w:val="skn-slo7expr-secparagraphsinglecolumncontent-tablecontentcellParagraph"/>
              <w:pBdr>
                <w:top w:val="none" w:sz="0" w:space="0" w:color="auto"/>
              </w:pBdr>
              <w:spacing w:line="20" w:lineRule="atLeast"/>
              <w:textAlignment w:val="auto"/>
              <w:rPr>
                <w:rStyle w:val="skn-slo7expr-secparagraphsinglecolumncontent-tablecontentcell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60410FAB" w14:textId="77777777" w:rsidR="00501F4D" w:rsidRDefault="00000000">
      <w:pPr>
        <w:pStyle w:val="div"/>
        <w:spacing w:line="1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3B02F594" w14:textId="4F567D69" w:rsidR="00501F4D" w:rsidRDefault="00000000">
      <w:pPr>
        <w:pStyle w:val="skn-slo7tbl-upper"/>
        <w:spacing w:line="300" w:lineRule="atLeast"/>
        <w:rPr>
          <w:rStyle w:val="skn-slo7lrg-txt"/>
          <w:color w:val="050505"/>
          <w:sz w:val="20"/>
          <w:szCs w:val="20"/>
        </w:rPr>
      </w:pPr>
      <w:r>
        <w:rPr>
          <w:rStyle w:val="skn-slo7txt-caps"/>
          <w:rFonts w:ascii="Poppins" w:eastAsia="Poppins" w:hAnsi="Poppins" w:cs="Poppins"/>
          <w:color w:val="050505"/>
          <w:sz w:val="20"/>
          <w:szCs w:val="20"/>
        </w:rPr>
        <w:t>Pre-Sales Consultant</w:t>
      </w:r>
      <w:r w:rsidR="00155733">
        <w:rPr>
          <w:rStyle w:val="skn-slo7txt-caps"/>
          <w:rFonts w:ascii="Poppins" w:eastAsiaTheme="minorEastAsia" w:hAnsi="Poppins" w:cs="Poppins" w:hint="eastAsia"/>
          <w:color w:val="050505"/>
          <w:sz w:val="20"/>
          <w:szCs w:val="20"/>
          <w:lang w:eastAsia="zh-CN"/>
        </w:rPr>
        <w:t xml:space="preserve"> </w:t>
      </w:r>
      <w:r w:rsidR="00A01F0C">
        <w:rPr>
          <w:rStyle w:val="skn-slo7txt-caps"/>
          <w:rFonts w:ascii="Poppins" w:eastAsiaTheme="minorEastAsia" w:hAnsi="Poppins" w:cs="Poppins"/>
          <w:color w:val="050505"/>
          <w:sz w:val="20"/>
          <w:szCs w:val="20"/>
          <w:lang w:eastAsia="zh-CN"/>
        </w:rPr>
        <w:t>MANAGER, Beijing</w:t>
      </w:r>
      <w:r>
        <w:rPr>
          <w:rStyle w:val="skn-slo7mrl-4"/>
          <w:rFonts w:ascii="Poppins" w:eastAsia="Poppins" w:hAnsi="Poppins" w:cs="Poppins"/>
          <w:color w:val="050505"/>
          <w:sz w:val="20"/>
          <w:szCs w:val="20"/>
        </w:rPr>
        <w:t xml:space="preserve"> </w:t>
      </w:r>
    </w:p>
    <w:p w14:paraId="7B93FC2A" w14:textId="77777777" w:rsidR="00501F4D" w:rsidRDefault="00000000">
      <w:pPr>
        <w:pStyle w:val="skn-slo7disp-block"/>
        <w:spacing w:before="40" w:line="300" w:lineRule="atLeast"/>
        <w:rPr>
          <w:rStyle w:val="skn-slo7lrg-txt"/>
          <w:color w:val="050505"/>
          <w:sz w:val="20"/>
          <w:szCs w:val="20"/>
        </w:rPr>
      </w:pPr>
      <w:r>
        <w:rPr>
          <w:rStyle w:val="skn-slo7clr-pickr"/>
          <w:rFonts w:ascii="Poppins" w:eastAsia="Poppins" w:hAnsi="Poppins" w:cs="Poppins"/>
          <w:sz w:val="20"/>
          <w:szCs w:val="20"/>
        </w:rPr>
        <w:t>BEIJING NATIONSKY NETWORK TECHNOLOGY,</w:t>
      </w:r>
      <w:r>
        <w:rPr>
          <w:rStyle w:val="skn-slo7lrg-txt"/>
          <w:color w:val="050505"/>
          <w:sz w:val="20"/>
          <w:szCs w:val="20"/>
        </w:rPr>
        <w:t xml:space="preserve"> </w:t>
      </w:r>
      <w:r>
        <w:rPr>
          <w:rStyle w:val="skn-slo7fade-text"/>
          <w:rFonts w:ascii="Poppins" w:eastAsia="Poppins" w:hAnsi="Poppins" w:cs="Poppins"/>
          <w:sz w:val="20"/>
          <w:szCs w:val="20"/>
        </w:rPr>
        <w:t>May 2016-January 2020</w:t>
      </w:r>
    </w:p>
    <w:tbl>
      <w:tblPr>
        <w:tblStyle w:val="skn-slo7expr-secparagraphsinglecolumncontent-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320"/>
      </w:tblGrid>
      <w:tr w:rsidR="00501F4D" w14:paraId="303CEADC" w14:textId="77777777">
        <w:trPr>
          <w:tblCellSpacing w:w="0" w:type="dxa"/>
        </w:trPr>
        <w:tc>
          <w:tcPr>
            <w:tcW w:w="11320" w:type="dxa"/>
            <w:tcMar>
              <w:top w:w="16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0E8910" w14:textId="030763C3" w:rsidR="00A80878" w:rsidRPr="00761116" w:rsidRDefault="00761116" w:rsidP="00A25542">
            <w:pPr>
              <w:pStyle w:val="skn-slo7ulli"/>
              <w:numPr>
                <w:ilvl w:val="0"/>
                <w:numId w:val="2"/>
              </w:numPr>
              <w:spacing w:after="80" w:line="280" w:lineRule="atLeast"/>
              <w:ind w:left="560"/>
              <w:rPr>
                <w:rStyle w:val="span"/>
                <w:rFonts w:ascii="Open Sans" w:eastAsiaTheme="minorEastAsia" w:hAnsi="Open Sans" w:cs="Open Sans"/>
                <w:color w:val="050505"/>
                <w:sz w:val="20"/>
                <w:szCs w:val="20"/>
                <w:lang w:eastAsia="zh-CN"/>
              </w:rPr>
            </w:pPr>
            <w:r w:rsidRPr="00A30A1C">
              <w:rPr>
                <w:rStyle w:val="span"/>
                <w:rFonts w:ascii="Open Sans" w:eastAsia="Open Sans" w:hAnsi="Open Sans" w:cs="Open Sans"/>
                <w:sz w:val="20"/>
                <w:szCs w:val="20"/>
                <w:u w:val="single"/>
              </w:rPr>
              <w:t>Leading a team of 7</w:t>
            </w:r>
            <w:r w:rsidRPr="00761116">
              <w:rPr>
                <w:rStyle w:val="span"/>
                <w:rFonts w:ascii="Open Sans" w:eastAsiaTheme="minorEastAsia" w:hAnsi="Open Sans" w:cs="Open Sans"/>
                <w:color w:val="050505"/>
                <w:sz w:val="20"/>
                <w:szCs w:val="20"/>
                <w:lang w:eastAsia="zh-CN"/>
              </w:rPr>
              <w:t xml:space="preserve"> and managing over </w:t>
            </w:r>
            <w:r w:rsidRPr="00A30A1C">
              <w:rPr>
                <w:rStyle w:val="span"/>
                <w:rFonts w:ascii="Open Sans" w:eastAsia="Open Sans" w:hAnsi="Open Sans" w:cs="Open Sans"/>
                <w:sz w:val="20"/>
                <w:szCs w:val="20"/>
                <w:u w:val="single"/>
              </w:rPr>
              <w:t>100 projects annually</w:t>
            </w:r>
            <w:r w:rsidRPr="00006157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>.</w:t>
            </w:r>
            <w:r w:rsidRPr="00006157">
              <w:rPr>
                <w:rStyle w:val="span"/>
                <w:rFonts w:ascii="Open Sans" w:eastAsiaTheme="minorEastAsia" w:hAnsi="Open Sans" w:cs="Open Sans"/>
                <w:color w:val="050505"/>
                <w:sz w:val="20"/>
                <w:szCs w:val="20"/>
                <w:lang w:eastAsia="zh-CN"/>
              </w:rPr>
              <w:t xml:space="preserve"> </w:t>
            </w:r>
            <w:r w:rsidR="00A80878" w:rsidRPr="00761116">
              <w:rPr>
                <w:rStyle w:val="span"/>
                <w:rFonts w:ascii="Open Sans" w:eastAsiaTheme="minorEastAsia" w:hAnsi="Open Sans" w:cs="Open Sans"/>
                <w:color w:val="050505"/>
                <w:sz w:val="20"/>
                <w:szCs w:val="20"/>
                <w:lang w:eastAsia="zh-CN"/>
              </w:rPr>
              <w:t>My primary responsibilities include personnel coordination, support for key projects, client presentations, and managing bids and tenders.</w:t>
            </w:r>
          </w:p>
          <w:p w14:paraId="212AA584" w14:textId="1A526257" w:rsidR="00612276" w:rsidRPr="00612276" w:rsidRDefault="00761116" w:rsidP="00237872">
            <w:pPr>
              <w:pStyle w:val="skn-slo7ulli"/>
              <w:numPr>
                <w:ilvl w:val="0"/>
                <w:numId w:val="2"/>
              </w:numPr>
              <w:spacing w:after="80"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 w:rsidRPr="00612276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In a </w:t>
            </w:r>
            <w:r w:rsidR="00612276" w:rsidRPr="00612276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fiercely </w:t>
            </w:r>
            <w:r w:rsidRPr="00612276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competitive market, I faced </w:t>
            </w:r>
            <w:r w:rsidR="00612276" w:rsidRPr="00612276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continuous challenges from clients and coworkers. I focused on building a cohesive team that could efficiently handle multiple tasks with </w:t>
            </w:r>
            <w:r w:rsidR="00612276" w:rsidRPr="00A30A1C">
              <w:rPr>
                <w:rStyle w:val="span"/>
                <w:rFonts w:ascii="Open Sans" w:eastAsia="Open Sans" w:hAnsi="Open Sans" w:cs="Open Sans"/>
                <w:sz w:val="20"/>
                <w:szCs w:val="20"/>
                <w:u w:val="single"/>
              </w:rPr>
              <w:t xml:space="preserve">Jira </w:t>
            </w:r>
            <w:r w:rsidR="00612276" w:rsidRPr="00612276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and adapt to dynamic situations. I leveraged my excellent understanding of customer needs and industry trends to drive our pre-sales activities. I also </w:t>
            </w:r>
            <w:r w:rsidR="00612276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built a learning system with </w:t>
            </w:r>
            <w:r w:rsidR="00F029E0" w:rsidRPr="00A30A1C">
              <w:rPr>
                <w:rStyle w:val="span"/>
                <w:rFonts w:ascii="Open Sans" w:eastAsia="Open Sans" w:hAnsi="Open Sans" w:cs="Open Sans"/>
                <w:sz w:val="20"/>
                <w:szCs w:val="20"/>
                <w:u w:val="single"/>
              </w:rPr>
              <w:t>C</w:t>
            </w:r>
            <w:r w:rsidR="00612276" w:rsidRPr="00A30A1C">
              <w:rPr>
                <w:rStyle w:val="span"/>
                <w:rFonts w:ascii="Open Sans" w:eastAsia="Open Sans" w:hAnsi="Open Sans" w:cs="Open Sans"/>
                <w:sz w:val="20"/>
                <w:szCs w:val="20"/>
                <w:u w:val="single"/>
              </w:rPr>
              <w:t>onfluence</w:t>
            </w:r>
            <w:r w:rsidR="00612276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to ensure that every team member has the best work skills</w:t>
            </w:r>
            <w:r w:rsidR="00612276">
              <w:t>.</w:t>
            </w:r>
          </w:p>
          <w:p w14:paraId="1F0F7D0C" w14:textId="77777777" w:rsidR="00501F4D" w:rsidRDefault="00000000">
            <w:pPr>
              <w:pStyle w:val="skn-slo7expr-secparagraphsinglecolumncontent-tablecontentcellParagraph"/>
              <w:pBdr>
                <w:top w:val="none" w:sz="0" w:space="0" w:color="auto"/>
              </w:pBdr>
              <w:spacing w:line="20" w:lineRule="atLeast"/>
              <w:textAlignment w:val="auto"/>
              <w:rPr>
                <w:rStyle w:val="skn-slo7expr-secparagraphsinglecolumncontent-tablecontentcell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2C0AC7EC" w14:textId="77777777" w:rsidR="00501F4D" w:rsidRDefault="00000000">
      <w:pPr>
        <w:pStyle w:val="div"/>
        <w:spacing w:line="1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34A485F2" w14:textId="70881456" w:rsidR="00501F4D" w:rsidRDefault="00000000">
      <w:pPr>
        <w:pStyle w:val="skn-slo7tbl-upper"/>
        <w:spacing w:line="300" w:lineRule="atLeast"/>
        <w:rPr>
          <w:rStyle w:val="skn-slo7lrg-txt"/>
          <w:color w:val="050505"/>
          <w:sz w:val="20"/>
          <w:szCs w:val="20"/>
        </w:rPr>
      </w:pPr>
      <w:r>
        <w:rPr>
          <w:rStyle w:val="skn-slo7txt-caps"/>
          <w:rFonts w:ascii="Poppins" w:eastAsia="Poppins" w:hAnsi="Poppins" w:cs="Poppins"/>
          <w:color w:val="050505"/>
          <w:sz w:val="20"/>
          <w:szCs w:val="20"/>
        </w:rPr>
        <w:t xml:space="preserve">Pre-Sales </w:t>
      </w:r>
      <w:r w:rsidR="00E1605C">
        <w:rPr>
          <w:rStyle w:val="skn-slo7txt-caps"/>
          <w:rFonts w:ascii="Poppins" w:eastAsia="Poppins" w:hAnsi="Poppins" w:cs="Poppins"/>
          <w:color w:val="050505"/>
          <w:sz w:val="20"/>
          <w:szCs w:val="20"/>
        </w:rPr>
        <w:t>CONSULTANT, Beijing</w:t>
      </w:r>
      <w:r>
        <w:rPr>
          <w:rStyle w:val="skn-slo7mrl-4"/>
          <w:rFonts w:ascii="Poppins" w:eastAsia="Poppins" w:hAnsi="Poppins" w:cs="Poppins"/>
          <w:color w:val="050505"/>
          <w:sz w:val="20"/>
          <w:szCs w:val="20"/>
        </w:rPr>
        <w:t xml:space="preserve"> </w:t>
      </w:r>
    </w:p>
    <w:p w14:paraId="26B36D42" w14:textId="77777777" w:rsidR="00501F4D" w:rsidRDefault="00000000">
      <w:pPr>
        <w:pStyle w:val="skn-slo7disp-block"/>
        <w:spacing w:before="40" w:line="300" w:lineRule="atLeast"/>
        <w:rPr>
          <w:rStyle w:val="skn-slo7lrg-txt"/>
          <w:color w:val="050505"/>
          <w:sz w:val="20"/>
          <w:szCs w:val="20"/>
        </w:rPr>
      </w:pPr>
      <w:r>
        <w:rPr>
          <w:rStyle w:val="skn-slo7clr-pickr"/>
          <w:rFonts w:ascii="Poppins" w:eastAsia="Poppins" w:hAnsi="Poppins" w:cs="Poppins"/>
          <w:sz w:val="20"/>
          <w:szCs w:val="20"/>
        </w:rPr>
        <w:t>BEIJING SMARTDOT TECHNOLOGY,</w:t>
      </w:r>
      <w:r>
        <w:rPr>
          <w:rStyle w:val="skn-slo7lrg-txt"/>
          <w:color w:val="050505"/>
          <w:sz w:val="20"/>
          <w:szCs w:val="20"/>
        </w:rPr>
        <w:t xml:space="preserve"> </w:t>
      </w:r>
      <w:r>
        <w:rPr>
          <w:rStyle w:val="skn-slo7fade-text"/>
          <w:rFonts w:ascii="Poppins" w:eastAsia="Poppins" w:hAnsi="Poppins" w:cs="Poppins"/>
          <w:sz w:val="20"/>
          <w:szCs w:val="20"/>
        </w:rPr>
        <w:t>May 2007-April 2016</w:t>
      </w:r>
    </w:p>
    <w:tbl>
      <w:tblPr>
        <w:tblStyle w:val="skn-slo7expr-secparagraphsinglecolumncontent-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320"/>
      </w:tblGrid>
      <w:tr w:rsidR="00501F4D" w14:paraId="36708DE3" w14:textId="77777777">
        <w:trPr>
          <w:tblCellSpacing w:w="0" w:type="dxa"/>
        </w:trPr>
        <w:tc>
          <w:tcPr>
            <w:tcW w:w="11320" w:type="dxa"/>
            <w:tcMar>
              <w:top w:w="16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73365F" w14:textId="2FC3DBF8" w:rsidR="00501F4D" w:rsidRDefault="00000000">
            <w:pPr>
              <w:pStyle w:val="skn-slo7ulli"/>
              <w:numPr>
                <w:ilvl w:val="0"/>
                <w:numId w:val="3"/>
              </w:numPr>
              <w:spacing w:after="80"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As a </w:t>
            </w:r>
            <w:r w:rsidR="000400E7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pre-sales consultant, I provided technical assistance and support to the sales team during the pre-sales phase, focusing on workflow systems, contract management systems, and CRM solutions, with a combined annual profit of NZD of </w:t>
            </w:r>
            <w:r w:rsidRPr="00A30A1C">
              <w:rPr>
                <w:rStyle w:val="span"/>
                <w:rFonts w:ascii="Open Sans" w:eastAsia="Open Sans" w:hAnsi="Open Sans" w:cs="Open Sans"/>
                <w:sz w:val="20"/>
                <w:szCs w:val="20"/>
                <w:u w:val="single"/>
              </w:rPr>
              <w:t>4.5 million</w:t>
            </w:r>
            <w:r w:rsidR="00603FAA" w:rsidRPr="00A30A1C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7AF9B998" w14:textId="77777777" w:rsidR="00501F4D" w:rsidRDefault="00000000">
            <w:pPr>
              <w:pStyle w:val="skn-slo7ullinth-last-child1"/>
              <w:numPr>
                <w:ilvl w:val="0"/>
                <w:numId w:val="3"/>
              </w:numPr>
              <w:spacing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Demonstrated strong problem-solving skills to diagnose customer issues quickly and effectively.</w:t>
            </w:r>
          </w:p>
          <w:p w14:paraId="5951E950" w14:textId="77777777" w:rsidR="00501F4D" w:rsidRDefault="00000000">
            <w:pPr>
              <w:pStyle w:val="skn-slo7expr-secparagraphsinglecolumncontent-tablecontentcellParagraph"/>
              <w:pBdr>
                <w:top w:val="none" w:sz="0" w:space="0" w:color="auto"/>
              </w:pBdr>
              <w:spacing w:line="20" w:lineRule="atLeast"/>
              <w:textAlignment w:val="auto"/>
              <w:rPr>
                <w:rStyle w:val="skn-slo7expr-secparagraphsinglecolumncontent-tablecontentcell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16FFFF8E" w14:textId="77777777" w:rsidR="00501F4D" w:rsidRDefault="00000000">
      <w:pPr>
        <w:pStyle w:val="div"/>
        <w:spacing w:line="1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75FBA600" w14:textId="08826D79" w:rsidR="00501F4D" w:rsidRDefault="00000000">
      <w:pPr>
        <w:pStyle w:val="skn-slo7tbl-upper"/>
        <w:spacing w:line="300" w:lineRule="atLeast"/>
        <w:rPr>
          <w:rStyle w:val="skn-slo7lrg-txt"/>
          <w:color w:val="050505"/>
          <w:sz w:val="20"/>
          <w:szCs w:val="20"/>
        </w:rPr>
      </w:pPr>
      <w:r>
        <w:rPr>
          <w:rStyle w:val="skn-slo7txt-caps"/>
          <w:rFonts w:ascii="Poppins" w:eastAsia="Poppins" w:hAnsi="Poppins" w:cs="Poppins"/>
          <w:color w:val="050505"/>
          <w:sz w:val="20"/>
          <w:szCs w:val="20"/>
        </w:rPr>
        <w:t xml:space="preserve">Development </w:t>
      </w:r>
      <w:r w:rsidR="00FF4232">
        <w:rPr>
          <w:rStyle w:val="skn-slo7txt-caps"/>
          <w:rFonts w:ascii="Poppins" w:eastAsia="Poppins" w:hAnsi="Poppins" w:cs="Poppins"/>
          <w:color w:val="050505"/>
          <w:sz w:val="20"/>
          <w:szCs w:val="20"/>
        </w:rPr>
        <w:t>ENGINEER, Beijing</w:t>
      </w:r>
      <w:r>
        <w:rPr>
          <w:rStyle w:val="skn-slo7mrl-4"/>
          <w:rFonts w:ascii="Poppins" w:eastAsia="Poppins" w:hAnsi="Poppins" w:cs="Poppins"/>
          <w:color w:val="050505"/>
          <w:sz w:val="20"/>
          <w:szCs w:val="20"/>
        </w:rPr>
        <w:t xml:space="preserve"> </w:t>
      </w:r>
    </w:p>
    <w:p w14:paraId="521C4FC6" w14:textId="77777777" w:rsidR="00501F4D" w:rsidRDefault="00000000">
      <w:pPr>
        <w:pStyle w:val="skn-slo7disp-block"/>
        <w:spacing w:before="40" w:line="300" w:lineRule="atLeast"/>
        <w:rPr>
          <w:rStyle w:val="skn-slo7lrg-txt"/>
          <w:color w:val="050505"/>
          <w:sz w:val="20"/>
          <w:szCs w:val="20"/>
        </w:rPr>
      </w:pPr>
      <w:r>
        <w:rPr>
          <w:rStyle w:val="skn-slo7clr-pickr"/>
          <w:rFonts w:ascii="Poppins" w:eastAsia="Poppins" w:hAnsi="Poppins" w:cs="Poppins"/>
          <w:sz w:val="20"/>
          <w:szCs w:val="20"/>
        </w:rPr>
        <w:t>CHINA RESOFT COMPUTER SYSTEM ENGINEERING,</w:t>
      </w:r>
      <w:r>
        <w:rPr>
          <w:rStyle w:val="skn-slo7lrg-txt"/>
          <w:color w:val="050505"/>
          <w:sz w:val="20"/>
          <w:szCs w:val="20"/>
        </w:rPr>
        <w:t xml:space="preserve"> </w:t>
      </w:r>
      <w:r>
        <w:rPr>
          <w:rStyle w:val="skn-slo7fade-text"/>
          <w:rFonts w:ascii="Poppins" w:eastAsia="Poppins" w:hAnsi="Poppins" w:cs="Poppins"/>
          <w:sz w:val="20"/>
          <w:szCs w:val="20"/>
        </w:rPr>
        <w:t>July 2005-May 2007</w:t>
      </w:r>
    </w:p>
    <w:tbl>
      <w:tblPr>
        <w:tblStyle w:val="skn-slo7expr-secparagraphsinglecolumncontent-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320"/>
      </w:tblGrid>
      <w:tr w:rsidR="00501F4D" w14:paraId="5898BDE6" w14:textId="77777777">
        <w:trPr>
          <w:tblCellSpacing w:w="0" w:type="dxa"/>
        </w:trPr>
        <w:tc>
          <w:tcPr>
            <w:tcW w:w="11320" w:type="dxa"/>
            <w:tcMar>
              <w:top w:w="16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2D4FD9" w14:textId="559B7235" w:rsidR="00501F4D" w:rsidRDefault="00000000">
            <w:pPr>
              <w:pStyle w:val="skn-slo7ulli"/>
              <w:numPr>
                <w:ilvl w:val="0"/>
                <w:numId w:val="4"/>
              </w:numPr>
              <w:spacing w:after="80"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Responsible for developing, testing, and maintaining applications</w:t>
            </w:r>
            <w:r w:rsidR="007F5CF8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.</w:t>
            </w:r>
          </w:p>
          <w:p w14:paraId="1C5D0769" w14:textId="3A2A2872" w:rsidR="00501F4D" w:rsidRDefault="00000000">
            <w:pPr>
              <w:pStyle w:val="skn-slo7ullinth-last-child1"/>
              <w:numPr>
                <w:ilvl w:val="0"/>
                <w:numId w:val="4"/>
              </w:numPr>
              <w:spacing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Provided technical support for existing applications, </w:t>
            </w:r>
            <w:r w:rsidR="00CC6B57"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troubleshooted issues, and implemented</w:t>
            </w: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 xml:space="preserve"> solutions.</w:t>
            </w:r>
          </w:p>
          <w:p w14:paraId="604ED917" w14:textId="77777777" w:rsidR="00E82F91" w:rsidRDefault="00E82F91" w:rsidP="00E82F91">
            <w:pPr>
              <w:pStyle w:val="skn-slo7ullinth-last-child1"/>
              <w:spacing w:line="280" w:lineRule="atLeast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</w:p>
          <w:p w14:paraId="5A4DAAC0" w14:textId="77777777" w:rsidR="00876529" w:rsidRDefault="00876529" w:rsidP="00876529">
            <w:pPr>
              <w:pStyle w:val="skn-slo7ullinth-last-child1"/>
              <w:spacing w:line="280" w:lineRule="atLeast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</w:p>
          <w:p w14:paraId="37F1F6E0" w14:textId="77777777" w:rsidR="00501F4D" w:rsidRDefault="00000000">
            <w:pPr>
              <w:pStyle w:val="skn-slo7expr-secparagraphsinglecolumncontent-tablecontentcellParagraph"/>
              <w:pBdr>
                <w:top w:val="none" w:sz="0" w:space="0" w:color="auto"/>
              </w:pBdr>
              <w:spacing w:line="20" w:lineRule="atLeast"/>
              <w:textAlignment w:val="auto"/>
              <w:rPr>
                <w:rStyle w:val="skn-slo7expr-secparagraphsinglecolumncontent-tablecontentcell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76BA082D" w14:textId="77777777" w:rsidR="00501F4D" w:rsidRDefault="00000000">
      <w:pPr>
        <w:pStyle w:val="skn-slo7sectionnotpubl-secparagraphnth-last-child2space-after-paragraph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tbl>
      <w:tblPr>
        <w:tblStyle w:val="skn-slo7cont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461"/>
      </w:tblGrid>
      <w:tr w:rsidR="00501F4D" w14:paraId="6F8C6C9F" w14:textId="77777777">
        <w:trPr>
          <w:tblCellSpacing w:w="0" w:type="dxa"/>
        </w:trPr>
        <w:tc>
          <w:tcPr>
            <w:tcW w:w="0" w:type="auto"/>
            <w:tcBorders>
              <w:top w:val="none" w:sz="0" w:space="0" w:color="E1E1E1"/>
              <w:left w:val="none" w:sz="0" w:space="0" w:color="E1E1E1"/>
              <w:bottom w:val="single" w:sz="16" w:space="0" w:color="E1E1E1"/>
              <w:right w:val="none" w:sz="0" w:space="0" w:color="E1E1E1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68ADD334" w14:textId="77777777" w:rsidR="00501F4D" w:rsidRDefault="00000000">
            <w:pPr>
              <w:rPr>
                <w:rFonts w:ascii="Open Sans" w:eastAsia="Open Sans" w:hAnsi="Open Sans" w:cs="Open Sans"/>
                <w:color w:val="050505"/>
                <w:sz w:val="0"/>
                <w:szCs w:val="0"/>
              </w:rPr>
            </w:pPr>
            <w: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lastRenderedPageBreak/>
              <w:t>Education</w:t>
            </w:r>
          </w:p>
        </w:tc>
      </w:tr>
    </w:tbl>
    <w:p w14:paraId="792FFDD4" w14:textId="77777777" w:rsidR="00501F4D" w:rsidRDefault="00000000">
      <w:pPr>
        <w:pStyle w:val="div"/>
        <w:spacing w:line="200" w:lineRule="exact"/>
        <w:rPr>
          <w:rFonts w:ascii="Open Sans" w:eastAsia="Open Sans" w:hAnsi="Open Sans" w:cs="Open Sans"/>
          <w:color w:val="050505"/>
          <w:sz w:val="0"/>
          <w:szCs w:val="0"/>
        </w:rPr>
      </w:pPr>
      <w:r>
        <w:rPr>
          <w:rFonts w:ascii="Open Sans" w:eastAsia="Open Sans" w:hAnsi="Open Sans" w:cs="Open Sans"/>
          <w:color w:val="050505"/>
          <w:sz w:val="0"/>
          <w:szCs w:val="0"/>
        </w:rPr>
        <w:t> </w:t>
      </w:r>
    </w:p>
    <w:tbl>
      <w:tblPr>
        <w:tblStyle w:val="skn-slo7edu-secsinglecolumnpaddedlinedegree-details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380"/>
        <w:gridCol w:w="1820"/>
        <w:gridCol w:w="1120"/>
      </w:tblGrid>
      <w:tr w:rsidR="00501F4D" w14:paraId="04B808E4" w14:textId="77777777">
        <w:trPr>
          <w:tblCellSpacing w:w="0" w:type="dxa"/>
        </w:trPr>
        <w:tc>
          <w:tcPr>
            <w:tcW w:w="8380" w:type="dxa"/>
            <w:tcMar>
              <w:top w:w="0" w:type="dxa"/>
              <w:left w:w="0" w:type="dxa"/>
              <w:bottom w:w="0" w:type="dxa"/>
              <w:right w:w="200" w:type="dxa"/>
            </w:tcMar>
            <w:vAlign w:val="bottom"/>
            <w:hideMark/>
          </w:tcPr>
          <w:p w14:paraId="4129A7C6" w14:textId="1A0ED737" w:rsidR="00501F4D" w:rsidRDefault="00000000">
            <w:pPr>
              <w:pStyle w:val="skn-slo7edu-secparagraphany"/>
              <w:spacing w:line="300" w:lineRule="atLeast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b/>
                <w:bCs/>
                <w:caps/>
                <w:color w:val="050505"/>
              </w:rPr>
              <w:t xml:space="preserve">Master in Information Technology (MIT) </w:t>
            </w:r>
            <w:r w:rsidR="00B158F9">
              <w:rPr>
                <w:rStyle w:val="skn-slo7edu-secparagraphanyCharacter"/>
                <w:rFonts w:ascii="Poppins" w:eastAsia="Poppins" w:hAnsi="Poppins" w:cs="Poppins"/>
                <w:b/>
                <w:bCs/>
                <w:caps/>
                <w:color w:val="050505"/>
              </w:rPr>
              <w:t>CANDIDATE, Auckland</w:t>
            </w:r>
            <w:r>
              <w:rPr>
                <w:rStyle w:val="skn-slo7edu-secparagraphanyCharacter"/>
                <w:rFonts w:ascii="Poppins" w:eastAsia="Poppins" w:hAnsi="Poppins" w:cs="Poppins"/>
                <w:b/>
                <w:bCs/>
                <w:color w:val="050505"/>
              </w:rPr>
              <w:t xml:space="preserve"> </w:t>
            </w:r>
          </w:p>
          <w:p w14:paraId="76163736" w14:textId="77777777" w:rsidR="00501F4D" w:rsidRDefault="00000000">
            <w:pPr>
              <w:pStyle w:val="skn-slo7edu-secparagraphany"/>
              <w:spacing w:before="40" w:line="300" w:lineRule="atLeast"/>
              <w:ind w:right="600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color w:val="696969"/>
              </w:rPr>
              <w:t>Auckland Institute of Studies,</w:t>
            </w:r>
            <w:r>
              <w:rPr>
                <w:rStyle w:val="skn-slo7edu-secparagraphanyCharacter"/>
                <w:rFonts w:ascii="Poppins" w:eastAsia="Poppins" w:hAnsi="Poppins" w:cs="Poppins"/>
                <w:color w:val="050505"/>
              </w:rPr>
              <w:t> </w:t>
            </w:r>
            <w:r>
              <w:rPr>
                <w:rStyle w:val="skn-slo7edu-secparagraphanyCharacter"/>
                <w:rFonts w:ascii="Poppins" w:eastAsia="Poppins" w:hAnsi="Poppins" w:cs="Poppins"/>
                <w:color w:val="696969"/>
              </w:rPr>
              <w:t>Expected graduation December 2025</w:t>
            </w:r>
          </w:p>
        </w:tc>
        <w:tc>
          <w:tcPr>
            <w:tcW w:w="1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50FC1E" w14:textId="77777777" w:rsidR="00501F4D" w:rsidRDefault="00000000">
            <w:pPr>
              <w:pStyle w:val="skn-slo7edu-secsinglecolumnpaddedlinedegree-detailsedu-padding-cellParagraph"/>
              <w:spacing w:line="300" w:lineRule="atLeast"/>
              <w:ind w:right="400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  <w:r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  <w:t> </w:t>
            </w:r>
          </w:p>
        </w:tc>
        <w:tc>
          <w:tcPr>
            <w:tcW w:w="11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E4DB26" w14:textId="77777777" w:rsidR="00501F4D" w:rsidRDefault="00501F4D">
            <w:pPr>
              <w:pStyle w:val="skn-slo7edu-secsinglecolumnpaddedlinedegree-detailsedu-padding-cellParagraph"/>
              <w:spacing w:line="300" w:lineRule="atLeast"/>
              <w:jc w:val="right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</w:p>
        </w:tc>
      </w:tr>
    </w:tbl>
    <w:p w14:paraId="2339BC44" w14:textId="77777777" w:rsidR="00501F4D" w:rsidRDefault="00000000">
      <w:pPr>
        <w:pStyle w:val="skn-slo7edu-secparagraphany"/>
        <w:spacing w:line="200" w:lineRule="exact"/>
        <w:rPr>
          <w:rFonts w:ascii="Open Sans" w:eastAsia="Open Sans" w:hAnsi="Open Sans" w:cs="Open Sans"/>
          <w:color w:val="050505"/>
        </w:rPr>
      </w:pPr>
      <w:r>
        <w:rPr>
          <w:rFonts w:ascii="Open Sans" w:eastAsia="Open Sans" w:hAnsi="Open Sans" w:cs="Open Sans"/>
          <w:color w:val="050505"/>
        </w:rPr>
        <w:t> </w:t>
      </w:r>
    </w:p>
    <w:tbl>
      <w:tblPr>
        <w:tblStyle w:val="skn-slo7edu-secsinglecolumnpaddedlinedegree-details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380"/>
        <w:gridCol w:w="1820"/>
        <w:gridCol w:w="1120"/>
      </w:tblGrid>
      <w:tr w:rsidR="00501F4D" w14:paraId="073D37A6" w14:textId="77777777">
        <w:trPr>
          <w:tblCellSpacing w:w="0" w:type="dxa"/>
        </w:trPr>
        <w:tc>
          <w:tcPr>
            <w:tcW w:w="8380" w:type="dxa"/>
            <w:tcMar>
              <w:top w:w="0" w:type="dxa"/>
              <w:left w:w="0" w:type="dxa"/>
              <w:bottom w:w="0" w:type="dxa"/>
              <w:right w:w="200" w:type="dxa"/>
            </w:tcMar>
            <w:vAlign w:val="bottom"/>
            <w:hideMark/>
          </w:tcPr>
          <w:p w14:paraId="78F84156" w14:textId="77777777" w:rsidR="00501F4D" w:rsidRDefault="00000000">
            <w:pPr>
              <w:pStyle w:val="skn-slo7edu-secparagraphany"/>
              <w:spacing w:line="300" w:lineRule="atLeast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b/>
                <w:bCs/>
                <w:caps/>
                <w:color w:val="050505"/>
              </w:rPr>
              <w:t>BA in COMPUTER SCIENCE AND TECHNOLOGY</w:t>
            </w:r>
          </w:p>
          <w:p w14:paraId="66EF68C4" w14:textId="37F20C34" w:rsidR="00501F4D" w:rsidRDefault="00000000">
            <w:pPr>
              <w:pStyle w:val="skn-slo7edu-secparagraphany"/>
              <w:spacing w:before="40" w:line="300" w:lineRule="atLeast"/>
              <w:ind w:right="600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color w:val="696969"/>
              </w:rPr>
              <w:t>BEIJING JIAOTONG UNIVERSITY,</w:t>
            </w:r>
            <w:r>
              <w:rPr>
                <w:rStyle w:val="skn-slo7edu-secparagraphanyCharacter"/>
                <w:rFonts w:ascii="Poppins" w:eastAsia="Poppins" w:hAnsi="Poppins" w:cs="Poppins"/>
                <w:color w:val="050505"/>
              </w:rPr>
              <w:t> </w:t>
            </w:r>
            <w:r>
              <w:rPr>
                <w:rStyle w:val="skn-slo7edu-secparagraphanyCharacter"/>
                <w:rFonts w:ascii="Poppins" w:eastAsia="Poppins" w:hAnsi="Poppins" w:cs="Poppins"/>
                <w:color w:val="696969"/>
              </w:rPr>
              <w:t>January 2005</w:t>
            </w:r>
            <w:r w:rsidR="00266DDC">
              <w:rPr>
                <w:rStyle w:val="skn-slo7edu-secparagraphanyCharacter"/>
                <w:rFonts w:ascii="Poppins" w:eastAsia="Poppins" w:hAnsi="Poppins" w:cs="Poppins"/>
                <w:color w:val="696969"/>
              </w:rPr>
              <w:t xml:space="preserve"> </w:t>
            </w:r>
          </w:p>
        </w:tc>
        <w:tc>
          <w:tcPr>
            <w:tcW w:w="1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931008" w14:textId="77777777" w:rsidR="00501F4D" w:rsidRDefault="00000000">
            <w:pPr>
              <w:pStyle w:val="skn-slo7edu-secsinglecolumnpaddedlinedegree-detailsedu-padding-cellParagraph"/>
              <w:spacing w:line="300" w:lineRule="atLeast"/>
              <w:ind w:right="400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  <w:r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  <w:t> </w:t>
            </w:r>
          </w:p>
        </w:tc>
        <w:tc>
          <w:tcPr>
            <w:tcW w:w="11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DABACD" w14:textId="77777777" w:rsidR="00501F4D" w:rsidRDefault="00501F4D">
            <w:pPr>
              <w:pStyle w:val="skn-slo7edu-secsinglecolumnpaddedlinedegree-detailsedu-padding-cellParagraph"/>
              <w:spacing w:line="300" w:lineRule="atLeast"/>
              <w:jc w:val="right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</w:p>
        </w:tc>
      </w:tr>
    </w:tbl>
    <w:p w14:paraId="528C815E" w14:textId="77777777" w:rsidR="00501F4D" w:rsidRDefault="00000000">
      <w:pPr>
        <w:pStyle w:val="skn-slo7sectionnotpubl-secparagraphnth-last-child2space-after-paragraph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17469DFA" w14:textId="7B836AB6" w:rsidR="00B35569" w:rsidRPr="00B35569" w:rsidRDefault="00000000" w:rsidP="003E5A80">
      <w:pPr>
        <w:pStyle w:val="div"/>
        <w:spacing w:line="300" w:lineRule="exact"/>
        <w:rPr>
          <w:rFonts w:ascii="Open Sans" w:eastAsiaTheme="minorEastAsia" w:hAnsi="Open Sans" w:cs="Open Sans"/>
          <w:color w:val="050505"/>
          <w:sz w:val="20"/>
          <w:szCs w:val="20"/>
          <w:lang w:eastAsia="zh-CN"/>
        </w:rPr>
      </w:pPr>
      <w:r>
        <w:rPr>
          <w:rFonts w:ascii="Open Sans" w:eastAsia="Open Sans" w:hAnsi="Open Sans" w:cs="Open Sans"/>
          <w:color w:val="050505"/>
          <w:sz w:val="0"/>
          <w:szCs w:val="0"/>
        </w:rPr>
        <w:t> </w:t>
      </w: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sectPr w:rsidR="00B35569" w:rsidRPr="00B35569">
      <w:pgSz w:w="12240" w:h="15840"/>
      <w:pgMar w:top="460" w:right="460" w:bottom="46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  <w:embedBold r:id="rId1" w:subsetted="1" w:fontKey="{64F6D03F-63B4-42F7-862A-9CB53713F774}"/>
  </w:font>
  <w:font w:name="Poppins">
    <w:charset w:val="00"/>
    <w:family w:val="auto"/>
    <w:pitch w:val="variable"/>
    <w:sig w:usb0="00008007" w:usb1="00000000" w:usb2="00000000" w:usb3="00000000" w:csb0="00000093" w:csb1="00000000"/>
    <w:embedRegular r:id="rId2" w:fontKey="{78A00959-8BC7-40E1-8F90-786B94083B02}"/>
    <w:embedBold r:id="rId3" w:fontKey="{80E03FD8-EA0A-49AE-9C35-86685BCC8E36}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4" w:fontKey="{357A24A7-4110-411F-B763-FDD0850C685F}"/>
    <w:embedBold r:id="rId5" w:fontKey="{739C4DD1-043D-4715-87E6-96E3C8A5670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33245C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86E6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BEC4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BE0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5A4D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D2A8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AC8F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FE86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40CF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BA56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362C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E2BD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1AE0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5226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52C1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90DB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04E8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6825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390E0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661A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9297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267B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36B4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30BB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F682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106F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7E0E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DC8E5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1C67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D685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E2E2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96B2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60EA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4C5D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80EF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E604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C9452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9291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4AA8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B2A4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582A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6CB6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EC16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A028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22EB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880E8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B6C0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1CCC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3620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465B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5A05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9CF1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8ADE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183A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09618748">
    <w:abstractNumId w:val="0"/>
  </w:num>
  <w:num w:numId="2" w16cid:durableId="226114497">
    <w:abstractNumId w:val="1"/>
  </w:num>
  <w:num w:numId="3" w16cid:durableId="1916698079">
    <w:abstractNumId w:val="2"/>
  </w:num>
  <w:num w:numId="4" w16cid:durableId="1479493956">
    <w:abstractNumId w:val="3"/>
  </w:num>
  <w:num w:numId="5" w16cid:durableId="1759399496">
    <w:abstractNumId w:val="4"/>
  </w:num>
  <w:num w:numId="6" w16cid:durableId="1032151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embedTrueTypeFonts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F4D"/>
    <w:rsid w:val="00006157"/>
    <w:rsid w:val="00032E16"/>
    <w:rsid w:val="000400E7"/>
    <w:rsid w:val="00054672"/>
    <w:rsid w:val="000720E8"/>
    <w:rsid w:val="000806CE"/>
    <w:rsid w:val="000807CA"/>
    <w:rsid w:val="000818EE"/>
    <w:rsid w:val="000822CE"/>
    <w:rsid w:val="0008750A"/>
    <w:rsid w:val="000A415C"/>
    <w:rsid w:val="000B084B"/>
    <w:rsid w:val="000D4630"/>
    <w:rsid w:val="000D702E"/>
    <w:rsid w:val="000E62BC"/>
    <w:rsid w:val="000F0060"/>
    <w:rsid w:val="001057D3"/>
    <w:rsid w:val="00116461"/>
    <w:rsid w:val="00146620"/>
    <w:rsid w:val="00155733"/>
    <w:rsid w:val="00161F06"/>
    <w:rsid w:val="00161F1D"/>
    <w:rsid w:val="00181641"/>
    <w:rsid w:val="00181D27"/>
    <w:rsid w:val="001A3B99"/>
    <w:rsid w:val="001C7AC6"/>
    <w:rsid w:val="001E5E5C"/>
    <w:rsid w:val="002013B8"/>
    <w:rsid w:val="00217E42"/>
    <w:rsid w:val="002202CD"/>
    <w:rsid w:val="002416DC"/>
    <w:rsid w:val="00242F25"/>
    <w:rsid w:val="00251E9D"/>
    <w:rsid w:val="00262E7C"/>
    <w:rsid w:val="00266DDC"/>
    <w:rsid w:val="002800D5"/>
    <w:rsid w:val="00295A29"/>
    <w:rsid w:val="002C0CEA"/>
    <w:rsid w:val="002C73F1"/>
    <w:rsid w:val="002D00A1"/>
    <w:rsid w:val="002E4D57"/>
    <w:rsid w:val="003210B3"/>
    <w:rsid w:val="00327D66"/>
    <w:rsid w:val="00334E30"/>
    <w:rsid w:val="0034137F"/>
    <w:rsid w:val="003428EA"/>
    <w:rsid w:val="00372591"/>
    <w:rsid w:val="00381C3D"/>
    <w:rsid w:val="003860DF"/>
    <w:rsid w:val="003B4D48"/>
    <w:rsid w:val="003D69B0"/>
    <w:rsid w:val="003E5A80"/>
    <w:rsid w:val="003F1D5F"/>
    <w:rsid w:val="003F2BC5"/>
    <w:rsid w:val="00426666"/>
    <w:rsid w:val="00430EA6"/>
    <w:rsid w:val="00432609"/>
    <w:rsid w:val="00447339"/>
    <w:rsid w:val="00462B96"/>
    <w:rsid w:val="00466BF0"/>
    <w:rsid w:val="00480B2E"/>
    <w:rsid w:val="00483791"/>
    <w:rsid w:val="00486210"/>
    <w:rsid w:val="004906C5"/>
    <w:rsid w:val="004B259B"/>
    <w:rsid w:val="004B559B"/>
    <w:rsid w:val="004C105D"/>
    <w:rsid w:val="004C4991"/>
    <w:rsid w:val="004D234B"/>
    <w:rsid w:val="004E7E6D"/>
    <w:rsid w:val="00501F4D"/>
    <w:rsid w:val="00506FFC"/>
    <w:rsid w:val="00521990"/>
    <w:rsid w:val="00543196"/>
    <w:rsid w:val="005541D8"/>
    <w:rsid w:val="005702D3"/>
    <w:rsid w:val="00571017"/>
    <w:rsid w:val="005808C2"/>
    <w:rsid w:val="005869F9"/>
    <w:rsid w:val="005A5D0F"/>
    <w:rsid w:val="005B0C11"/>
    <w:rsid w:val="005B641C"/>
    <w:rsid w:val="005B6CAE"/>
    <w:rsid w:val="005C2823"/>
    <w:rsid w:val="005D40AD"/>
    <w:rsid w:val="005E40F4"/>
    <w:rsid w:val="00603FAA"/>
    <w:rsid w:val="00612276"/>
    <w:rsid w:val="0061408C"/>
    <w:rsid w:val="00616014"/>
    <w:rsid w:val="00616A8C"/>
    <w:rsid w:val="006514C7"/>
    <w:rsid w:val="006526F9"/>
    <w:rsid w:val="006629A0"/>
    <w:rsid w:val="006669CD"/>
    <w:rsid w:val="006719FE"/>
    <w:rsid w:val="00674203"/>
    <w:rsid w:val="00697823"/>
    <w:rsid w:val="006C2197"/>
    <w:rsid w:val="006D30E4"/>
    <w:rsid w:val="006D4E1F"/>
    <w:rsid w:val="006F3D80"/>
    <w:rsid w:val="00701836"/>
    <w:rsid w:val="00703589"/>
    <w:rsid w:val="007146D2"/>
    <w:rsid w:val="007166C2"/>
    <w:rsid w:val="00724FA0"/>
    <w:rsid w:val="00742683"/>
    <w:rsid w:val="00744995"/>
    <w:rsid w:val="00753091"/>
    <w:rsid w:val="00754694"/>
    <w:rsid w:val="00761116"/>
    <w:rsid w:val="007648B0"/>
    <w:rsid w:val="00765D52"/>
    <w:rsid w:val="0076752A"/>
    <w:rsid w:val="00786CA1"/>
    <w:rsid w:val="0079025B"/>
    <w:rsid w:val="0079447C"/>
    <w:rsid w:val="007945A2"/>
    <w:rsid w:val="007B5C6A"/>
    <w:rsid w:val="007D2790"/>
    <w:rsid w:val="007F2B7B"/>
    <w:rsid w:val="007F5CF8"/>
    <w:rsid w:val="007F6CD4"/>
    <w:rsid w:val="008140B1"/>
    <w:rsid w:val="00820BBA"/>
    <w:rsid w:val="00836400"/>
    <w:rsid w:val="00846123"/>
    <w:rsid w:val="00850A09"/>
    <w:rsid w:val="00853E4C"/>
    <w:rsid w:val="00876529"/>
    <w:rsid w:val="008863A8"/>
    <w:rsid w:val="00894DB4"/>
    <w:rsid w:val="008A36C9"/>
    <w:rsid w:val="008C09EB"/>
    <w:rsid w:val="00901B55"/>
    <w:rsid w:val="00923748"/>
    <w:rsid w:val="00933CBB"/>
    <w:rsid w:val="00965AC5"/>
    <w:rsid w:val="00995CEF"/>
    <w:rsid w:val="009A219E"/>
    <w:rsid w:val="009B43A8"/>
    <w:rsid w:val="009C42BD"/>
    <w:rsid w:val="009E34C4"/>
    <w:rsid w:val="009E5769"/>
    <w:rsid w:val="009F290C"/>
    <w:rsid w:val="00A01F0C"/>
    <w:rsid w:val="00A142B0"/>
    <w:rsid w:val="00A1482C"/>
    <w:rsid w:val="00A274C6"/>
    <w:rsid w:val="00A30A1C"/>
    <w:rsid w:val="00A33971"/>
    <w:rsid w:val="00A36E81"/>
    <w:rsid w:val="00A56B24"/>
    <w:rsid w:val="00A64240"/>
    <w:rsid w:val="00A8017B"/>
    <w:rsid w:val="00A80878"/>
    <w:rsid w:val="00A976EB"/>
    <w:rsid w:val="00AA2152"/>
    <w:rsid w:val="00AB028A"/>
    <w:rsid w:val="00AB6EA2"/>
    <w:rsid w:val="00AD0D18"/>
    <w:rsid w:val="00AD63D0"/>
    <w:rsid w:val="00AF4190"/>
    <w:rsid w:val="00AF596D"/>
    <w:rsid w:val="00B158F9"/>
    <w:rsid w:val="00B21F4B"/>
    <w:rsid w:val="00B31703"/>
    <w:rsid w:val="00B3275F"/>
    <w:rsid w:val="00B35569"/>
    <w:rsid w:val="00B860F9"/>
    <w:rsid w:val="00B97E54"/>
    <w:rsid w:val="00BA3375"/>
    <w:rsid w:val="00BB251A"/>
    <w:rsid w:val="00BD4C2B"/>
    <w:rsid w:val="00BE6156"/>
    <w:rsid w:val="00C0545B"/>
    <w:rsid w:val="00C267E5"/>
    <w:rsid w:val="00C26A4A"/>
    <w:rsid w:val="00C34CCB"/>
    <w:rsid w:val="00C37D0E"/>
    <w:rsid w:val="00C52132"/>
    <w:rsid w:val="00C573B4"/>
    <w:rsid w:val="00C578C6"/>
    <w:rsid w:val="00C66960"/>
    <w:rsid w:val="00C7190C"/>
    <w:rsid w:val="00C8615F"/>
    <w:rsid w:val="00CB4007"/>
    <w:rsid w:val="00CC6875"/>
    <w:rsid w:val="00CC6B57"/>
    <w:rsid w:val="00CE10EB"/>
    <w:rsid w:val="00CE7268"/>
    <w:rsid w:val="00CF05CC"/>
    <w:rsid w:val="00CF0BF9"/>
    <w:rsid w:val="00D1002A"/>
    <w:rsid w:val="00D11459"/>
    <w:rsid w:val="00D117CC"/>
    <w:rsid w:val="00D12B00"/>
    <w:rsid w:val="00D21B30"/>
    <w:rsid w:val="00D255EA"/>
    <w:rsid w:val="00D46322"/>
    <w:rsid w:val="00D63E17"/>
    <w:rsid w:val="00D666C5"/>
    <w:rsid w:val="00D824F3"/>
    <w:rsid w:val="00DC0B01"/>
    <w:rsid w:val="00DC3926"/>
    <w:rsid w:val="00DC7050"/>
    <w:rsid w:val="00DE268D"/>
    <w:rsid w:val="00DE76B8"/>
    <w:rsid w:val="00DF72C2"/>
    <w:rsid w:val="00E03971"/>
    <w:rsid w:val="00E10955"/>
    <w:rsid w:val="00E13E8C"/>
    <w:rsid w:val="00E1605C"/>
    <w:rsid w:val="00E16604"/>
    <w:rsid w:val="00E16FBC"/>
    <w:rsid w:val="00E51ED9"/>
    <w:rsid w:val="00E536C7"/>
    <w:rsid w:val="00E67DDC"/>
    <w:rsid w:val="00E708D4"/>
    <w:rsid w:val="00E733E3"/>
    <w:rsid w:val="00E82F91"/>
    <w:rsid w:val="00ED3DCA"/>
    <w:rsid w:val="00F029E0"/>
    <w:rsid w:val="00F02E8F"/>
    <w:rsid w:val="00F10346"/>
    <w:rsid w:val="00F14377"/>
    <w:rsid w:val="00F16619"/>
    <w:rsid w:val="00F369D9"/>
    <w:rsid w:val="00F4268A"/>
    <w:rsid w:val="00F42E92"/>
    <w:rsid w:val="00F51FF1"/>
    <w:rsid w:val="00F54853"/>
    <w:rsid w:val="00F655D0"/>
    <w:rsid w:val="00F83844"/>
    <w:rsid w:val="00FF082F"/>
    <w:rsid w:val="00FF3903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02CB1"/>
  <w15:docId w15:val="{5D5E1C44-315E-4F3E-9A16-25923442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slo7pagesize">
    <w:name w:val="skn-slo7_pagesize"/>
    <w:basedOn w:val="Normal"/>
  </w:style>
  <w:style w:type="paragraph" w:customStyle="1" w:styleId="div">
    <w:name w:val="div"/>
    <w:basedOn w:val="Normal"/>
  </w:style>
  <w:style w:type="character" w:customStyle="1" w:styleId="skn-slo7top-left-boxname-sec">
    <w:name w:val="skn-slo7_top-left-box_name-sec"/>
    <w:basedOn w:val="DefaultParagraphFont"/>
  </w:style>
  <w:style w:type="paragraph" w:customStyle="1" w:styleId="skn-slo7firstparagraph">
    <w:name w:val="skn-slo7_firstparagraph"/>
    <w:basedOn w:val="Normal"/>
  </w:style>
  <w:style w:type="paragraph" w:customStyle="1" w:styleId="skn-slo7name">
    <w:name w:val="skn-slo7_name"/>
    <w:basedOn w:val="Normal"/>
    <w:pPr>
      <w:pBdr>
        <w:top w:val="none" w:sz="0" w:space="5" w:color="auto"/>
      </w:pBdr>
      <w:spacing w:line="840" w:lineRule="atLeast"/>
    </w:pPr>
    <w:rPr>
      <w:rFonts w:ascii="Poppins" w:eastAsia="Poppins" w:hAnsi="Poppins" w:cs="Poppins"/>
      <w:b/>
      <w:bCs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slo7top-left-boxname-secParagraph">
    <w:name w:val="skn-slo7_top-left-box_name-sec Paragraph"/>
    <w:basedOn w:val="Normal"/>
    <w:pPr>
      <w:pBdr>
        <w:bottom w:val="none" w:sz="0" w:space="12" w:color="auto"/>
        <w:right w:val="none" w:sz="0" w:space="6" w:color="auto"/>
      </w:pBdr>
      <w:textAlignment w:val="top"/>
    </w:pPr>
  </w:style>
  <w:style w:type="character" w:customStyle="1" w:styleId="skn-slo7sectionphoto-cv">
    <w:name w:val="skn-slo7_section_photo-cv"/>
    <w:basedOn w:val="DefaultParagraphFont"/>
  </w:style>
  <w:style w:type="paragraph" w:customStyle="1" w:styleId="skn-slo7pict-pic">
    <w:name w:val="skn-slo7_pict-pic"/>
    <w:basedOn w:val="Normal"/>
  </w:style>
  <w:style w:type="table" w:customStyle="1" w:styleId="skn-slo7top-left-box">
    <w:name w:val="skn-slo7_top-left-box"/>
    <w:basedOn w:val="TableNormal"/>
    <w:tblPr/>
  </w:style>
  <w:style w:type="character" w:customStyle="1" w:styleId="skn-slo7cntc-secsection">
    <w:name w:val="skn-slo7_cntc-sec_section"/>
    <w:basedOn w:val="DefaultParagraphFont"/>
    <w:rPr>
      <w:sz w:val="0"/>
      <w:szCs w:val="0"/>
    </w:rPr>
  </w:style>
  <w:style w:type="paragraph" w:customStyle="1" w:styleId="skn-slo7cntc-secparagraphany">
    <w:name w:val="skn-slo7_cntc-sec_paragraph_any"/>
    <w:basedOn w:val="Normal"/>
    <w:rPr>
      <w:sz w:val="20"/>
      <w:szCs w:val="20"/>
    </w:rPr>
  </w:style>
  <w:style w:type="paragraph" w:customStyle="1" w:styleId="skn-slo7addressaddr-details">
    <w:name w:val="skn-slo7_address_addr-details"/>
    <w:basedOn w:val="Normal"/>
  </w:style>
  <w:style w:type="character" w:customStyle="1" w:styleId="skn-slo7cntc-secparagraphanyCharacter">
    <w:name w:val="skn-slo7_cntc-sec_paragraph_any Character"/>
    <w:basedOn w:val="DefaultParagraphFont"/>
    <w:rPr>
      <w:sz w:val="20"/>
      <w:szCs w:val="20"/>
    </w:rPr>
  </w:style>
  <w:style w:type="paragraph" w:customStyle="1" w:styleId="skn-slo7cntc-secsectionParagraph">
    <w:name w:val="skn-slo7_cntc-sec_section Paragraph"/>
    <w:basedOn w:val="Normal"/>
    <w:rPr>
      <w:sz w:val="0"/>
      <w:szCs w:val="0"/>
    </w:rPr>
  </w:style>
  <w:style w:type="table" w:customStyle="1" w:styleId="skn-slo7cntc-container">
    <w:name w:val="skn-slo7_cntc-container"/>
    <w:basedOn w:val="TableNormal"/>
    <w:tblPr/>
  </w:style>
  <w:style w:type="paragraph" w:customStyle="1" w:styleId="skn-slo7parent-containersectionnth-child1">
    <w:name w:val="skn-slo7_parent-container_section_nth-child(1)"/>
    <w:basedOn w:val="Normal"/>
  </w:style>
  <w:style w:type="character" w:customStyle="1" w:styleId="skn-slo7parent-containerheadingsectiontitle">
    <w:name w:val="skn-slo7_parent-container_heading_sectiontitle"/>
    <w:basedOn w:val="DefaultParagraphFont"/>
  </w:style>
  <w:style w:type="table" w:customStyle="1" w:styleId="skn-slo7parent-containerheading">
    <w:name w:val="skn-slo7_parent-container_heading"/>
    <w:basedOn w:val="TableNormal"/>
    <w:tblPr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skn-slo7singlecolumn">
    <w:name w:val="skn-slo7_singlecolumn"/>
    <w:basedOn w:val="Normal"/>
  </w:style>
  <w:style w:type="paragraph" w:customStyle="1" w:styleId="p">
    <w:name w:val="p"/>
    <w:basedOn w:val="Normal"/>
  </w:style>
  <w:style w:type="paragraph" w:customStyle="1" w:styleId="skn-slo7skillsection">
    <w:name w:val="skn-slo7_skill_section"/>
    <w:basedOn w:val="Normal"/>
    <w:rPr>
      <w:sz w:val="0"/>
      <w:szCs w:val="0"/>
    </w:rPr>
  </w:style>
  <w:style w:type="character" w:customStyle="1" w:styleId="skn-slo7sectionskillsinglecolumnskill-container">
    <w:name w:val="skn-slo7_section_skill_singlecolumn_skill-container"/>
    <w:basedOn w:val="DefaultParagraphFont"/>
  </w:style>
  <w:style w:type="character" w:customStyle="1" w:styleId="skn-slo7skillparagraph">
    <w:name w:val="skn-slo7_skill_paragraph"/>
    <w:basedOn w:val="DefaultParagraphFont"/>
  </w:style>
  <w:style w:type="character" w:customStyle="1" w:styleId="skn-slo7skillparagraphany">
    <w:name w:val="skn-slo7_skill_paragraph_any"/>
    <w:basedOn w:val="DefaultParagraphFont"/>
    <w:rPr>
      <w:sz w:val="20"/>
      <w:szCs w:val="20"/>
    </w:rPr>
  </w:style>
  <w:style w:type="paragraph" w:customStyle="1" w:styleId="skn-slo7skillparagraphanyParagraph">
    <w:name w:val="skn-slo7_skill_paragraph_any Paragraph"/>
    <w:basedOn w:val="Normal"/>
    <w:rPr>
      <w:sz w:val="20"/>
      <w:szCs w:val="20"/>
    </w:rPr>
  </w:style>
  <w:style w:type="paragraph" w:customStyle="1" w:styleId="skn-slo7sectionskillsinglecolumnskill-containerParagraph">
    <w:name w:val="skn-slo7_section_skill_singlecolumn_skill-container Paragraph"/>
    <w:basedOn w:val="Normal"/>
  </w:style>
  <w:style w:type="table" w:customStyle="1" w:styleId="skn-slo7sectionskillsinglecolumn">
    <w:name w:val="skn-slo7_section_skill_singlecolumn"/>
    <w:basedOn w:val="TableNormal"/>
    <w:tblPr/>
  </w:style>
  <w:style w:type="paragraph" w:customStyle="1" w:styleId="skn-slo7section">
    <w:name w:val="skn-slo7_section"/>
    <w:basedOn w:val="Normal"/>
  </w:style>
  <w:style w:type="character" w:customStyle="1" w:styleId="skn-slo7content-containerheadingsectiontitle">
    <w:name w:val="skn-slo7_content-container_heading_sectiontitle"/>
    <w:basedOn w:val="DefaultParagraphFont"/>
  </w:style>
  <w:style w:type="table" w:customStyle="1" w:styleId="skn-slo7content-containerheading">
    <w:name w:val="skn-slo7_content-container_heading"/>
    <w:basedOn w:val="TableNormal"/>
    <w:tblPr/>
  </w:style>
  <w:style w:type="character" w:customStyle="1" w:styleId="skn-slo7lrg-txt">
    <w:name w:val="skn-slo7_lrg-txt"/>
    <w:basedOn w:val="DefaultParagraphFont"/>
    <w:rPr>
      <w:rFonts w:ascii="Poppins" w:eastAsia="Poppins" w:hAnsi="Poppins" w:cs="Poppins"/>
    </w:rPr>
  </w:style>
  <w:style w:type="paragraph" w:customStyle="1" w:styleId="skn-slo7tbl-upper">
    <w:name w:val="skn-slo7_tbl-upper"/>
    <w:basedOn w:val="Normal"/>
    <w:rPr>
      <w:b/>
      <w:bCs/>
    </w:rPr>
  </w:style>
  <w:style w:type="character" w:customStyle="1" w:styleId="skn-slo7txt-caps">
    <w:name w:val="skn-slo7_txt-caps"/>
    <w:basedOn w:val="DefaultParagraphFont"/>
    <w:rPr>
      <w:caps/>
    </w:rPr>
  </w:style>
  <w:style w:type="character" w:customStyle="1" w:styleId="skn-slo7mrl-4">
    <w:name w:val="skn-slo7_mrl-4"/>
    <w:basedOn w:val="DefaultParagraphFont"/>
  </w:style>
  <w:style w:type="character" w:customStyle="1" w:styleId="skn-slo7spanempty">
    <w:name w:val="skn-slo7_span_empty"/>
    <w:basedOn w:val="DefaultParagraphFont"/>
    <w:rPr>
      <w:vanish/>
    </w:rPr>
  </w:style>
  <w:style w:type="paragraph" w:customStyle="1" w:styleId="skn-slo7disp-block">
    <w:name w:val="skn-slo7_disp-block"/>
    <w:basedOn w:val="Normal"/>
  </w:style>
  <w:style w:type="character" w:customStyle="1" w:styleId="skn-slo7clr-pickr">
    <w:name w:val="skn-slo7_clr-pickr"/>
    <w:basedOn w:val="DefaultParagraphFont"/>
    <w:rPr>
      <w:color w:val="696969"/>
    </w:rPr>
  </w:style>
  <w:style w:type="character" w:customStyle="1" w:styleId="skn-slo7op-6">
    <w:name w:val="skn-slo7_op-6"/>
    <w:basedOn w:val="DefaultParagraphFont"/>
  </w:style>
  <w:style w:type="character" w:customStyle="1" w:styleId="skn-slo7fade-text">
    <w:name w:val="skn-slo7_fade-text"/>
    <w:basedOn w:val="DefaultParagraphFont"/>
    <w:rPr>
      <w:color w:val="696969"/>
    </w:rPr>
  </w:style>
  <w:style w:type="character" w:customStyle="1" w:styleId="skn-slo7expr-secparagraphsinglecolumncontent-tablecontentcell">
    <w:name w:val="skn-slo7_expr-sec_paragraph_singlecolumn_content-table_contentcell"/>
    <w:basedOn w:val="DefaultParagraphFont"/>
  </w:style>
  <w:style w:type="paragraph" w:customStyle="1" w:styleId="skn-slo7ulli">
    <w:name w:val="skn-slo7_ul_li"/>
    <w:basedOn w:val="Normal"/>
  </w:style>
  <w:style w:type="paragraph" w:customStyle="1" w:styleId="skn-slo7ullinth-last-child1">
    <w:name w:val="skn-slo7_ul_li_nth-last-child(1)"/>
    <w:basedOn w:val="Normal"/>
  </w:style>
  <w:style w:type="paragraph" w:customStyle="1" w:styleId="skn-slo7expr-secparagraphsinglecolumncontent-tablecontentcellParagraph">
    <w:name w:val="skn-slo7_expr-sec_paragraph_singlecolumn_content-table_contentcell Paragraph"/>
    <w:basedOn w:val="Normal"/>
    <w:pPr>
      <w:pBdr>
        <w:top w:val="none" w:sz="0" w:space="8" w:color="auto"/>
      </w:pBdr>
    </w:pPr>
  </w:style>
  <w:style w:type="table" w:customStyle="1" w:styleId="skn-slo7expr-secparagraphsinglecolumncontent-table">
    <w:name w:val="skn-slo7_expr-sec_paragraph_singlecolumn_content-table"/>
    <w:basedOn w:val="TableNormal"/>
    <w:tblPr/>
  </w:style>
  <w:style w:type="paragraph" w:customStyle="1" w:styleId="skn-slo7paragraph">
    <w:name w:val="skn-slo7_paragraph"/>
    <w:basedOn w:val="Normal"/>
  </w:style>
  <w:style w:type="paragraph" w:customStyle="1" w:styleId="skn-slo7sectionnotpubl-secparagraphnth-last-child2space-after-paragraph">
    <w:name w:val="skn-slo7_section_not(.publ-sec)_paragraph_nth-last-child(2)_space-after-paragraph"/>
    <w:basedOn w:val="Normal"/>
    <w:rPr>
      <w:vanish/>
    </w:rPr>
  </w:style>
  <w:style w:type="paragraph" w:customStyle="1" w:styleId="skn-slo7edu-secsection">
    <w:name w:val="skn-slo7_edu-sec_section"/>
    <w:basedOn w:val="Normal"/>
    <w:rPr>
      <w:sz w:val="0"/>
      <w:szCs w:val="0"/>
    </w:rPr>
  </w:style>
  <w:style w:type="paragraph" w:customStyle="1" w:styleId="skn-slo7edu-secparagraphany">
    <w:name w:val="skn-slo7_edu-sec_paragraph_any"/>
    <w:basedOn w:val="Normal"/>
    <w:rPr>
      <w:sz w:val="20"/>
      <w:szCs w:val="20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kn-slo7edu-secsinglecolumnpaddedlinedegree-detailsmxwid">
    <w:name w:val="skn-slo7_edu-sec_singlecolumn_paddedline_degree-details_mxwid"/>
    <w:basedOn w:val="DefaultParagraphFont"/>
  </w:style>
  <w:style w:type="character" w:customStyle="1" w:styleId="skn-slo7edu-secparagraphanyCharacter">
    <w:name w:val="skn-slo7_edu-sec_paragraph_any Character"/>
    <w:basedOn w:val="DefaultParagraphFont"/>
    <w:rPr>
      <w:sz w:val="20"/>
      <w:szCs w:val="20"/>
    </w:rPr>
  </w:style>
  <w:style w:type="character" w:customStyle="1" w:styleId="skn-slo7edu-secsinglecolumnpaddedlinedegree-detailsedu-padding-cell">
    <w:name w:val="skn-slo7_edu-sec_singlecolumn_paddedline_degree-details_edu-padding-cell"/>
    <w:basedOn w:val="DefaultParagraphFont"/>
  </w:style>
  <w:style w:type="paragraph" w:customStyle="1" w:styleId="skn-slo7edu-secsinglecolumnpaddedlinedegree-detailsedu-padding-cellParagraph">
    <w:name w:val="skn-slo7_edu-sec_singlecolumn_paddedline_degree-details_edu-padding-cell Paragraph"/>
    <w:basedOn w:val="Normal"/>
  </w:style>
  <w:style w:type="character" w:customStyle="1" w:styleId="skn-slo7edu-secsinglecolumnpaddedlinedegree-detailsgpa">
    <w:name w:val="skn-slo7_edu-sec_singlecolumn_paddedline_degree-details_gpa"/>
    <w:basedOn w:val="DefaultParagraphFont"/>
  </w:style>
  <w:style w:type="table" w:customStyle="1" w:styleId="skn-slo7edu-secsinglecolumnpaddedlinedegree-details">
    <w:name w:val="skn-slo7_edu-sec_singlecolumn_paddedline_degree-details"/>
    <w:basedOn w:val="TableNormal"/>
    <w:tblPr/>
  </w:style>
  <w:style w:type="paragraph" w:customStyle="1" w:styleId="skn-slo7edu-secsinglecolumntwo-col">
    <w:name w:val="skn-slo7_edu-sec_singlecolumn_two-col"/>
    <w:basedOn w:val="Normal"/>
  </w:style>
  <w:style w:type="character" w:customStyle="1" w:styleId="skn-slo7lang-secparagraphnth-last-child2">
    <w:name w:val="skn-slo7_lang-sec_paragraph_nth-last-child(2)"/>
    <w:basedOn w:val="DefaultParagraphFont"/>
  </w:style>
  <w:style w:type="paragraph" w:customStyle="1" w:styleId="skn-slo7lang-secparagraphany">
    <w:name w:val="skn-slo7_lang-sec_paragraph_any"/>
    <w:basedOn w:val="Normal"/>
    <w:rPr>
      <w:sz w:val="20"/>
      <w:szCs w:val="20"/>
    </w:rPr>
  </w:style>
  <w:style w:type="character" w:customStyle="1" w:styleId="skn-slo7lang-secparagraphanyCharacter">
    <w:name w:val="skn-slo7_lang-sec_paragraph_any Character"/>
    <w:basedOn w:val="DefaultParagraphFont"/>
    <w:rPr>
      <w:sz w:val="20"/>
      <w:szCs w:val="20"/>
    </w:rPr>
  </w:style>
  <w:style w:type="paragraph" w:customStyle="1" w:styleId="skn-slo7lang-secparagraphnth-last-child2Paragraph">
    <w:name w:val="skn-slo7_lang-sec_paragraph_nth-last-child(2) Paragraph"/>
    <w:basedOn w:val="Normal"/>
  </w:style>
  <w:style w:type="character" w:customStyle="1" w:styleId="skn-slo7lang-secparagraphnth-last-child1">
    <w:name w:val="skn-slo7_lang-sec_paragraph_nth-last-child(1)"/>
    <w:basedOn w:val="DefaultParagraphFont"/>
  </w:style>
  <w:style w:type="paragraph" w:customStyle="1" w:styleId="skn-slo7lang-secparagraphnth-last-child1Paragraph">
    <w:name w:val="skn-slo7_lang-sec_paragraph_nth-last-child(1) Paragraph"/>
    <w:basedOn w:val="Normal"/>
  </w:style>
  <w:style w:type="table" w:customStyle="1" w:styleId="skn-slo7sectionlang-seclnggparatable">
    <w:name w:val="skn-slo7_section_lang-sec_lnggparatable"/>
    <w:basedOn w:val="TableNormal"/>
    <w:tblPr/>
  </w:style>
  <w:style w:type="character" w:styleId="Hyperlink">
    <w:name w:val="Hyperlink"/>
    <w:basedOn w:val="DefaultParagraphFont"/>
    <w:uiPriority w:val="99"/>
    <w:unhideWhenUsed/>
    <w:rsid w:val="008765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5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33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087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73F1"/>
  </w:style>
  <w:style w:type="character" w:customStyle="1" w:styleId="DateChar">
    <w:name w:val="Date Char"/>
    <w:basedOn w:val="DefaultParagraphFont"/>
    <w:link w:val="Date"/>
    <w:uiPriority w:val="99"/>
    <w:semiHidden/>
    <w:rsid w:val="002C73F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5E5C"/>
    <w:pPr>
      <w:spacing w:before="100" w:beforeAutospacing="1" w:after="100" w:afterAutospacing="1" w:line="240" w:lineRule="auto"/>
      <w:textAlignment w:val="auto"/>
    </w:pPr>
    <w:rPr>
      <w:rFonts w:eastAsia="Times New Roman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lyjj1" TargetMode="External"/><Relationship Id="rId13" Type="http://schemas.openxmlformats.org/officeDocument/2006/relationships/hyperlink" Target="https://github.com/ellyjj1/ielts-evalu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ortfolio-self-three-40.vercel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llyjj1/portfoli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ellyjj1/message" TargetMode="External"/><Relationship Id="rId10" Type="http://schemas.openxmlformats.org/officeDocument/2006/relationships/hyperlink" Target="https://portfolio-self-three-40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ngjing-yu-514620301/" TargetMode="External"/><Relationship Id="rId14" Type="http://schemas.openxmlformats.org/officeDocument/2006/relationships/hyperlink" Target="https://github.com/ellyjj1/message_frontend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784</Words>
  <Characters>4893</Characters>
  <Application>Microsoft Office Word</Application>
  <DocSecurity>0</DocSecurity>
  <Lines>119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ELLIE JINGJING YU</vt:lpstr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ELLIE JINGJING YU</dc:title>
  <cp:lastModifiedBy>20231563</cp:lastModifiedBy>
  <cp:revision>242</cp:revision>
  <dcterms:created xsi:type="dcterms:W3CDTF">2024-05-26T08:24:00Z</dcterms:created>
  <dcterms:modified xsi:type="dcterms:W3CDTF">2024-08-19T00:02:00Z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36fd88dc226fa0fd80c57985d15844bb73d24a07d532152deb989259e572aa88</vt:lpwstr>
  </property>
</Properties>
</file>